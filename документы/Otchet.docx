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4E1" w:rsidRPr="00AF7975" w:rsidRDefault="00EF04E1" w:rsidP="00EF04E1">
      <w:pPr>
        <w:pStyle w:val="a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</w:t>
      </w:r>
      <w:r w:rsidRPr="00AF7975">
        <w:rPr>
          <w:rFonts w:ascii="Times New Roman" w:hAnsi="Times New Roman" w:cs="Times New Roman"/>
          <w:b/>
          <w:sz w:val="28"/>
          <w:szCs w:val="28"/>
        </w:rPr>
        <w:t>едеральное государственное автономное образовательное учреждение высшего образования</w:t>
      </w:r>
    </w:p>
    <w:p w:rsidR="00EF04E1" w:rsidRPr="00AF7975" w:rsidRDefault="00EF04E1" w:rsidP="00EF04E1">
      <w:pPr>
        <w:pStyle w:val="a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975">
        <w:rPr>
          <w:rFonts w:ascii="Times New Roman" w:hAnsi="Times New Roman" w:cs="Times New Roman"/>
          <w:b/>
          <w:sz w:val="28"/>
          <w:szCs w:val="28"/>
        </w:rPr>
        <w:t>«РОССИЙСКИЙ УНИВЕРСИТЕТ ДРУЖБЫ НАРОДОВ»</w:t>
      </w:r>
    </w:p>
    <w:p w:rsidR="00EF04E1" w:rsidRPr="00AF7975" w:rsidRDefault="00EF04E1" w:rsidP="00EF04E1">
      <w:pPr>
        <w:pStyle w:val="a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975">
        <w:rPr>
          <w:rFonts w:ascii="Times New Roman" w:hAnsi="Times New Roman" w:cs="Times New Roman"/>
          <w:b/>
          <w:sz w:val="28"/>
          <w:szCs w:val="28"/>
        </w:rPr>
        <w:t>(РУДН)</w:t>
      </w:r>
    </w:p>
    <w:p w:rsidR="00EF04E1" w:rsidRPr="00AF7975" w:rsidRDefault="00EF04E1" w:rsidP="00EF04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56EF5" w:rsidRDefault="00EF04E1" w:rsidP="00C56EF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A5485">
        <w:rPr>
          <w:rFonts w:ascii="Times New Roman" w:hAnsi="Times New Roman"/>
          <w:sz w:val="28"/>
          <w:szCs w:val="28"/>
        </w:rPr>
        <w:t xml:space="preserve">Основное учебное подразделение </w:t>
      </w:r>
      <w:r>
        <w:rPr>
          <w:rFonts w:ascii="Times New Roman" w:hAnsi="Times New Roman"/>
          <w:sz w:val="28"/>
          <w:szCs w:val="28"/>
        </w:rPr>
        <w:tab/>
      </w:r>
      <w:r w:rsidR="00C56EF5">
        <w:rPr>
          <w:rFonts w:ascii="Times New Roman" w:hAnsi="Times New Roman"/>
          <w:sz w:val="28"/>
          <w:szCs w:val="28"/>
        </w:rPr>
        <w:t>факультет Физико-математических и естественных наук</w:t>
      </w:r>
    </w:p>
    <w:p w:rsidR="00EF04E1" w:rsidRDefault="00EF04E1" w:rsidP="00C56EF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04E1">
        <w:rPr>
          <w:rFonts w:ascii="Times New Roman" w:hAnsi="Times New Roman"/>
          <w:b/>
          <w:sz w:val="28"/>
          <w:szCs w:val="28"/>
          <w:u w:val="single"/>
        </w:rPr>
        <w:t xml:space="preserve">Математический институт </w:t>
      </w:r>
      <w:proofErr w:type="spellStart"/>
      <w:r w:rsidRPr="00EF04E1">
        <w:rPr>
          <w:rFonts w:ascii="Times New Roman" w:hAnsi="Times New Roman"/>
          <w:b/>
          <w:sz w:val="28"/>
          <w:szCs w:val="28"/>
          <w:u w:val="single"/>
        </w:rPr>
        <w:t>им.С.М</w:t>
      </w:r>
      <w:proofErr w:type="spellEnd"/>
      <w:r w:rsidRPr="00EF04E1">
        <w:rPr>
          <w:rFonts w:ascii="Times New Roman" w:hAnsi="Times New Roman"/>
          <w:b/>
          <w:sz w:val="28"/>
          <w:szCs w:val="28"/>
          <w:u w:val="single"/>
        </w:rPr>
        <w:t>. Никольского</w:t>
      </w:r>
    </w:p>
    <w:p w:rsidR="00EF04E1" w:rsidRPr="00FA5485" w:rsidRDefault="00EF04E1" w:rsidP="00EF04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EF04E1" w:rsidRPr="00AF7975" w:rsidRDefault="00EF04E1" w:rsidP="001A141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Направление/с</w:t>
      </w:r>
      <w:r w:rsidRPr="00AF7975">
        <w:rPr>
          <w:rFonts w:ascii="Times New Roman" w:hAnsi="Times New Roman"/>
          <w:sz w:val="28"/>
          <w:szCs w:val="28"/>
        </w:rPr>
        <w:t>пециальность</w:t>
      </w:r>
      <w:r w:rsidR="001A1413">
        <w:rPr>
          <w:rFonts w:ascii="Times New Roman" w:hAnsi="Times New Roman"/>
          <w:sz w:val="28"/>
          <w:szCs w:val="28"/>
        </w:rPr>
        <w:tab/>
      </w:r>
      <w:r w:rsidRPr="00EF04E1">
        <w:rPr>
          <w:rFonts w:ascii="Times New Roman" w:hAnsi="Times New Roman"/>
          <w:b/>
          <w:sz w:val="28"/>
          <w:szCs w:val="28"/>
          <w:u w:val="single"/>
        </w:rPr>
        <w:t>01.0</w:t>
      </w:r>
      <w:r w:rsidR="001A1413">
        <w:rPr>
          <w:rFonts w:ascii="Times New Roman" w:hAnsi="Times New Roman"/>
          <w:b/>
          <w:sz w:val="28"/>
          <w:szCs w:val="28"/>
          <w:u w:val="single"/>
        </w:rPr>
        <w:t>3</w:t>
      </w:r>
      <w:r w:rsidRPr="00EF04E1">
        <w:rPr>
          <w:rFonts w:ascii="Times New Roman" w:hAnsi="Times New Roman"/>
          <w:b/>
          <w:sz w:val="28"/>
          <w:szCs w:val="28"/>
          <w:u w:val="single"/>
        </w:rPr>
        <w:t>.0</w:t>
      </w:r>
      <w:r w:rsidR="001A1413">
        <w:rPr>
          <w:rFonts w:ascii="Times New Roman" w:hAnsi="Times New Roman"/>
          <w:b/>
          <w:sz w:val="28"/>
          <w:szCs w:val="28"/>
          <w:u w:val="single"/>
        </w:rPr>
        <w:t>2</w:t>
      </w:r>
      <w:r w:rsidRPr="00EF04E1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1A1413">
        <w:rPr>
          <w:rFonts w:ascii="Times New Roman" w:hAnsi="Times New Roman"/>
          <w:b/>
          <w:sz w:val="28"/>
          <w:szCs w:val="28"/>
          <w:u w:val="single"/>
        </w:rPr>
        <w:t>Прикладная м</w:t>
      </w:r>
      <w:r w:rsidRPr="00EF04E1">
        <w:rPr>
          <w:rFonts w:ascii="Times New Roman" w:hAnsi="Times New Roman"/>
          <w:b/>
          <w:sz w:val="28"/>
          <w:szCs w:val="28"/>
          <w:u w:val="single"/>
        </w:rPr>
        <w:t>атематика</w:t>
      </w:r>
      <w:r w:rsidR="001A1413">
        <w:rPr>
          <w:rFonts w:ascii="Times New Roman" w:hAnsi="Times New Roman"/>
          <w:b/>
          <w:sz w:val="28"/>
          <w:szCs w:val="28"/>
          <w:u w:val="single"/>
        </w:rPr>
        <w:t xml:space="preserve"> и информатика</w:t>
      </w:r>
    </w:p>
    <w:p w:rsidR="00EF04E1" w:rsidRPr="00AF7975" w:rsidRDefault="00EF04E1" w:rsidP="00EF04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EF04E1" w:rsidRPr="006F3D8E" w:rsidRDefault="00EF04E1" w:rsidP="00EF04E1">
      <w:pPr>
        <w:jc w:val="center"/>
        <w:rPr>
          <w:rFonts w:ascii="Times New Roman" w:hAnsi="Times New Roman" w:cs="Times New Roman"/>
        </w:rPr>
      </w:pPr>
    </w:p>
    <w:p w:rsidR="00EF04E1" w:rsidRPr="006F3D8E" w:rsidRDefault="00EF04E1" w:rsidP="00EF04E1">
      <w:pPr>
        <w:jc w:val="center"/>
        <w:rPr>
          <w:rFonts w:ascii="Times New Roman" w:hAnsi="Times New Roman" w:cs="Times New Roman"/>
        </w:rPr>
      </w:pPr>
    </w:p>
    <w:p w:rsidR="00EF04E1" w:rsidRPr="001574A6" w:rsidRDefault="00EF04E1" w:rsidP="00EF04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74A6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EF04E1" w:rsidRPr="001574A6" w:rsidRDefault="00EF04E1" w:rsidP="00EF04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 прохождении преддипломной практики</w:t>
      </w:r>
    </w:p>
    <w:p w:rsidR="00EF04E1" w:rsidRPr="00D869A7" w:rsidRDefault="001A1413" w:rsidP="00EF04E1">
      <w:pPr>
        <w:jc w:val="center"/>
        <w:rPr>
          <w:rFonts w:ascii="Times New Roman" w:hAnsi="Times New Roman" w:cs="Times New Roman"/>
          <w:sz w:val="36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36"/>
          <w:szCs w:val="28"/>
          <w:vertAlign w:val="superscript"/>
        </w:rPr>
        <w:t xml:space="preserve"> </w:t>
      </w:r>
      <w:r w:rsidRPr="001A1413">
        <w:rPr>
          <w:rFonts w:ascii="Times New Roman" w:hAnsi="Times New Roman" w:cs="Times New Roman"/>
          <w:color w:val="FF0000"/>
          <w:sz w:val="44"/>
          <w:szCs w:val="28"/>
          <w:vertAlign w:val="superscript"/>
        </w:rPr>
        <w:t>Иванова Ивана Ивановича</w:t>
      </w:r>
    </w:p>
    <w:p w:rsidR="00EF04E1" w:rsidRPr="00AF7975" w:rsidRDefault="00EF04E1" w:rsidP="00EF04E1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Курс, г</w:t>
      </w:r>
      <w:r w:rsidRPr="00AF7975">
        <w:rPr>
          <w:rFonts w:ascii="Times New Roman" w:hAnsi="Times New Roman" w:cs="Times New Roman"/>
          <w:sz w:val="28"/>
          <w:szCs w:val="28"/>
        </w:rPr>
        <w:t>руппа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C04EE"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D869A7">
        <w:rPr>
          <w:rFonts w:ascii="Times New Roman" w:hAnsi="Times New Roman" w:cs="Times New Roman"/>
          <w:sz w:val="28"/>
          <w:szCs w:val="28"/>
          <w:u w:val="single"/>
        </w:rPr>
        <w:t xml:space="preserve"> курс, группа: Н</w:t>
      </w:r>
      <w:r w:rsidR="00A36411">
        <w:rPr>
          <w:rFonts w:ascii="Times New Roman" w:hAnsi="Times New Roman" w:cs="Times New Roman"/>
          <w:sz w:val="28"/>
          <w:szCs w:val="28"/>
          <w:u w:val="single"/>
        </w:rPr>
        <w:t>ПМбв</w:t>
      </w:r>
      <w:r w:rsidRPr="00D869A7">
        <w:rPr>
          <w:rFonts w:ascii="Times New Roman" w:hAnsi="Times New Roman" w:cs="Times New Roman"/>
          <w:sz w:val="28"/>
          <w:szCs w:val="28"/>
          <w:u w:val="single"/>
        </w:rPr>
        <w:t>-01-18</w:t>
      </w:r>
    </w:p>
    <w:p w:rsidR="00EF04E1" w:rsidRDefault="00EF04E1" w:rsidP="00EF04E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EF04E1" w:rsidRDefault="00EF04E1" w:rsidP="00EF04E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EF04E1" w:rsidRPr="00A36411" w:rsidRDefault="00EF04E1" w:rsidP="00EF04E1">
      <w:pPr>
        <w:pStyle w:val="a6"/>
        <w:rPr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Место прохождения практики</w:t>
      </w:r>
      <w:r w:rsidRPr="00EF04E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3641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36411" w:rsidRPr="00A36411">
        <w:rPr>
          <w:rFonts w:ascii="Times New Roman" w:hAnsi="Times New Roman" w:cs="Times New Roman"/>
          <w:sz w:val="28"/>
          <w:szCs w:val="28"/>
          <w:u w:val="single"/>
        </w:rPr>
        <w:t>Н</w:t>
      </w:r>
      <w:r w:rsidR="00A36411" w:rsidRPr="00A36411">
        <w:rPr>
          <w:rFonts w:ascii="Times New Roman" w:hAnsi="Times New Roman" w:cs="Times New Roman"/>
          <w:sz w:val="28"/>
          <w:szCs w:val="28"/>
          <w:u w:val="single"/>
        </w:rPr>
        <w:t>аучный центр нелинейных задач математической физики РУДН</w:t>
      </w:r>
    </w:p>
    <w:p w:rsidR="00A36411" w:rsidRDefault="00A36411" w:rsidP="00EF04E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EF04E1" w:rsidRPr="00AF7975" w:rsidRDefault="00EF04E1" w:rsidP="00EF04E1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прохождения с «</w:t>
      </w:r>
      <w:r w:rsidR="00B8084F">
        <w:rPr>
          <w:rFonts w:ascii="Times New Roman" w:hAnsi="Times New Roman" w:cs="Times New Roman"/>
          <w:sz w:val="28"/>
          <w:szCs w:val="28"/>
        </w:rPr>
        <w:t>06</w:t>
      </w:r>
      <w:r>
        <w:rPr>
          <w:rFonts w:ascii="Times New Roman" w:hAnsi="Times New Roman" w:cs="Times New Roman"/>
          <w:sz w:val="28"/>
          <w:szCs w:val="28"/>
        </w:rPr>
        <w:t>» марта 202</w:t>
      </w:r>
      <w:r w:rsidR="00B8084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 по «</w:t>
      </w:r>
      <w:r w:rsidR="00B8084F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» мая 202</w:t>
      </w:r>
      <w:r w:rsidR="00B8084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г. </w:t>
      </w:r>
    </w:p>
    <w:p w:rsidR="00EF04E1" w:rsidRPr="00AF7975" w:rsidRDefault="00EF04E1" w:rsidP="00EF04E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EF04E1" w:rsidRPr="00AF7975" w:rsidRDefault="00EF04E1" w:rsidP="00EF04E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EF04E1" w:rsidRPr="00AF7975" w:rsidRDefault="00EF04E1" w:rsidP="00EF04E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EF04E1" w:rsidRPr="00AF7975" w:rsidRDefault="00EF04E1" w:rsidP="00EF04E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EF04E1" w:rsidRPr="00AF7975" w:rsidRDefault="00EF04E1" w:rsidP="00EF04E1">
      <w:pPr>
        <w:pStyle w:val="a6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Руководители практики:</w:t>
      </w:r>
    </w:p>
    <w:p w:rsidR="00EF04E1" w:rsidRPr="00AF7975" w:rsidRDefault="00EF04E1" w:rsidP="00EF04E1">
      <w:pPr>
        <w:pStyle w:val="a6"/>
        <w:ind w:left="3828"/>
        <w:rPr>
          <w:rFonts w:ascii="Times New Roman" w:hAnsi="Times New Roman" w:cs="Times New Roman"/>
          <w:sz w:val="28"/>
          <w:szCs w:val="28"/>
        </w:rPr>
      </w:pPr>
    </w:p>
    <w:p w:rsidR="00EF04E1" w:rsidRDefault="00EF04E1" w:rsidP="00EF04E1">
      <w:pPr>
        <w:pStyle w:val="a6"/>
        <w:ind w:left="3828"/>
        <w:rPr>
          <w:rFonts w:ascii="Times New Roman" w:hAnsi="Times New Roman" w:cs="Times New Roman"/>
          <w:sz w:val="28"/>
          <w:szCs w:val="28"/>
        </w:rPr>
      </w:pPr>
      <w:r w:rsidRPr="00AF7975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</w:rPr>
        <w:t>РУДН</w:t>
      </w:r>
      <w:r w:rsidRPr="00D90AB5">
        <w:rPr>
          <w:rFonts w:ascii="Times New Roman" w:hAnsi="Times New Roman" w:cs="Times New Roman"/>
          <w:sz w:val="28"/>
          <w:szCs w:val="28"/>
        </w:rPr>
        <w:t xml:space="preserve"> </w:t>
      </w:r>
      <w:r w:rsidRPr="00D90AB5">
        <w:rPr>
          <w:rFonts w:ascii="Times New Roman" w:hAnsi="Times New Roman" w:cs="Times New Roman"/>
          <w:sz w:val="28"/>
          <w:szCs w:val="28"/>
        </w:rPr>
        <w:tab/>
      </w:r>
      <w:r w:rsidR="00B8084F">
        <w:rPr>
          <w:rFonts w:ascii="Times New Roman" w:hAnsi="Times New Roman" w:cs="Times New Roman"/>
          <w:sz w:val="28"/>
          <w:szCs w:val="28"/>
          <w:u w:val="single"/>
        </w:rPr>
        <w:t>Галахов Е.И</w:t>
      </w:r>
      <w:r w:rsidRPr="00E36F0B">
        <w:rPr>
          <w:rFonts w:ascii="Times New Roman" w:hAnsi="Times New Roman" w:cs="Times New Roman"/>
          <w:sz w:val="28"/>
          <w:szCs w:val="28"/>
          <w:u w:val="single"/>
        </w:rPr>
        <w:t xml:space="preserve">., </w:t>
      </w:r>
      <w:r w:rsidR="00B8084F">
        <w:rPr>
          <w:rFonts w:ascii="Times New Roman" w:hAnsi="Times New Roman" w:cs="Times New Roman"/>
          <w:sz w:val="28"/>
          <w:szCs w:val="28"/>
          <w:u w:val="single"/>
        </w:rPr>
        <w:t>доцент</w:t>
      </w:r>
    </w:p>
    <w:p w:rsidR="00EF04E1" w:rsidRDefault="00EF04E1" w:rsidP="00EF04E1">
      <w:pPr>
        <w:pStyle w:val="a6"/>
        <w:ind w:left="3828"/>
        <w:rPr>
          <w:rFonts w:ascii="Times New Roman" w:hAnsi="Times New Roman" w:cs="Times New Roman"/>
          <w:sz w:val="28"/>
          <w:szCs w:val="28"/>
        </w:rPr>
      </w:pPr>
    </w:p>
    <w:p w:rsidR="00EF04E1" w:rsidRDefault="00EF04E1" w:rsidP="00EF04E1">
      <w:pPr>
        <w:pStyle w:val="a6"/>
        <w:ind w:left="3828"/>
        <w:rPr>
          <w:rFonts w:ascii="Times New Roman" w:hAnsi="Times New Roman" w:cs="Times New Roman"/>
          <w:sz w:val="28"/>
          <w:szCs w:val="28"/>
        </w:rPr>
      </w:pPr>
      <w:r w:rsidRPr="00AF7975">
        <w:rPr>
          <w:rFonts w:ascii="Times New Roman" w:hAnsi="Times New Roman" w:cs="Times New Roman"/>
          <w:sz w:val="28"/>
          <w:szCs w:val="28"/>
        </w:rPr>
        <w:t>о</w:t>
      </w:r>
      <w:r w:rsidR="00F752C6">
        <w:rPr>
          <w:rFonts w:ascii="Times New Roman" w:hAnsi="Times New Roman" w:cs="Times New Roman"/>
          <w:sz w:val="28"/>
          <w:szCs w:val="28"/>
        </w:rPr>
        <w:t xml:space="preserve">т организации </w:t>
      </w:r>
      <w:r w:rsidR="00F752C6" w:rsidRPr="00F752C6">
        <w:rPr>
          <w:rFonts w:ascii="Times New Roman" w:hAnsi="Times New Roman" w:cs="Times New Roman"/>
          <w:b/>
          <w:color w:val="FF0000"/>
          <w:sz w:val="28"/>
          <w:szCs w:val="28"/>
        </w:rPr>
        <w:t>(научный руководитель)</w:t>
      </w:r>
    </w:p>
    <w:p w:rsidR="00EF04E1" w:rsidRDefault="00EF04E1" w:rsidP="00EF04E1">
      <w:pPr>
        <w:pStyle w:val="a6"/>
        <w:ind w:left="3969"/>
        <w:rPr>
          <w:rFonts w:ascii="Times New Roman" w:hAnsi="Times New Roman" w:cs="Times New Roman"/>
        </w:rPr>
      </w:pPr>
    </w:p>
    <w:p w:rsidR="00EF04E1" w:rsidRDefault="00EF04E1" w:rsidP="00EF04E1">
      <w:pPr>
        <w:pStyle w:val="a6"/>
        <w:ind w:left="3969"/>
        <w:rPr>
          <w:rFonts w:ascii="Times New Roman" w:hAnsi="Times New Roman" w:cs="Times New Roman"/>
          <w:sz w:val="28"/>
          <w:szCs w:val="28"/>
        </w:rPr>
      </w:pPr>
    </w:p>
    <w:p w:rsidR="00EF04E1" w:rsidRPr="00414E00" w:rsidRDefault="00EF04E1" w:rsidP="00EF04E1">
      <w:pPr>
        <w:pStyle w:val="a6"/>
        <w:rPr>
          <w:rFonts w:ascii="Times New Roman" w:hAnsi="Times New Roman" w:cs="Times New Roman"/>
          <w:sz w:val="28"/>
          <w:szCs w:val="28"/>
          <w:u w:val="single"/>
        </w:rPr>
      </w:pPr>
      <w:r w:rsidRPr="00AF7975">
        <w:rPr>
          <w:rFonts w:ascii="Times New Roman" w:hAnsi="Times New Roman" w:cs="Times New Roman"/>
          <w:sz w:val="28"/>
          <w:szCs w:val="28"/>
        </w:rPr>
        <w:t>Оценка</w:t>
      </w:r>
      <w:r w:rsidR="00414E00" w:rsidRPr="00C56EF5">
        <w:rPr>
          <w:rFonts w:ascii="Times New Roman" w:hAnsi="Times New Roman" w:cs="Times New Roman"/>
          <w:sz w:val="28"/>
          <w:szCs w:val="28"/>
        </w:rPr>
        <w:t xml:space="preserve">:     </w:t>
      </w:r>
    </w:p>
    <w:p w:rsidR="00EF04E1" w:rsidRPr="006F3D8E" w:rsidRDefault="00EF04E1" w:rsidP="00EF04E1">
      <w:pPr>
        <w:rPr>
          <w:rFonts w:ascii="Times New Roman" w:hAnsi="Times New Roman" w:cs="Times New Roman"/>
        </w:rPr>
      </w:pPr>
    </w:p>
    <w:p w:rsidR="00EF04E1" w:rsidRDefault="00EF04E1" w:rsidP="00EF04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04E1" w:rsidRDefault="00EF04E1" w:rsidP="00EF04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04E1" w:rsidRDefault="00EF04E1" w:rsidP="00EF04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</w:t>
      </w:r>
      <w:r w:rsidR="00043CA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4A6">
        <w:rPr>
          <w:rFonts w:ascii="Times New Roman" w:hAnsi="Times New Roman" w:cs="Times New Roman"/>
          <w:sz w:val="28"/>
          <w:szCs w:val="28"/>
        </w:rPr>
        <w:t>г.</w:t>
      </w:r>
    </w:p>
    <w:p w:rsidR="00EF04E1" w:rsidRDefault="00EF04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F04E1" w:rsidRPr="00C56EF5" w:rsidRDefault="00DF1EF9" w:rsidP="00DF1E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7EB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Содержание</w:t>
      </w:r>
      <w:r w:rsidRPr="00C56EF5">
        <w:rPr>
          <w:rFonts w:ascii="Times New Roman" w:hAnsi="Times New Roman" w:cs="Times New Roman"/>
          <w:b/>
          <w:sz w:val="28"/>
          <w:szCs w:val="28"/>
        </w:rPr>
        <w:t>: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726874845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C35B85" w:rsidRPr="00E37EBE" w:rsidRDefault="00C35B85">
          <w:pPr>
            <w:pStyle w:val="a8"/>
            <w:rPr>
              <w:rFonts w:ascii="Times New Roman" w:hAnsi="Times New Roman" w:cs="Times New Roman"/>
            </w:rPr>
          </w:pPr>
        </w:p>
        <w:p w:rsidR="00E12FC2" w:rsidRPr="00E12FC2" w:rsidRDefault="00C35B85" w:rsidP="00E12FC2">
          <w:pPr>
            <w:pStyle w:val="11"/>
            <w:tabs>
              <w:tab w:val="right" w:leader="dot" w:pos="9911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r w:rsidRPr="00E12FC2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E12FC2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E12FC2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39181760" w:history="1">
            <w:r w:rsidR="00E12FC2" w:rsidRPr="00E12FC2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Введение</w:t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_Toc39181760 \h </w:instrText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</w:t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2FC2" w:rsidRPr="00E12FC2" w:rsidRDefault="00967D95" w:rsidP="00E12FC2">
          <w:pPr>
            <w:pStyle w:val="11"/>
            <w:tabs>
              <w:tab w:val="right" w:leader="dot" w:pos="9911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39181761" w:history="1">
            <w:r w:rsidR="00E12FC2" w:rsidRPr="00E12FC2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Основная часть отчета</w:t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_Toc39181761 \h </w:instrText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5</w:t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2FC2" w:rsidRPr="00E12FC2" w:rsidRDefault="00967D95" w:rsidP="00E12FC2">
          <w:pPr>
            <w:pStyle w:val="11"/>
            <w:tabs>
              <w:tab w:val="right" w:leader="dot" w:pos="9911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39181762" w:history="1">
            <w:r w:rsidR="00E12FC2" w:rsidRPr="00E12FC2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Заключение</w:t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_Toc39181762 \h </w:instrText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8</w:t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2FC2" w:rsidRPr="00E12FC2" w:rsidRDefault="00967D95" w:rsidP="00E12FC2">
          <w:pPr>
            <w:pStyle w:val="11"/>
            <w:tabs>
              <w:tab w:val="right" w:leader="dot" w:pos="9911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39181763" w:history="1">
            <w:r w:rsidR="00E12FC2" w:rsidRPr="00E12FC2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Список использованных источников</w:t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_Toc39181763 \h </w:instrText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9</w:t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2FC2" w:rsidRPr="00E12FC2" w:rsidRDefault="00967D95" w:rsidP="00E12FC2">
          <w:pPr>
            <w:pStyle w:val="11"/>
            <w:tabs>
              <w:tab w:val="right" w:leader="dot" w:pos="9911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39181764" w:history="1">
            <w:r w:rsidR="00E12FC2" w:rsidRPr="00E12FC2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Приложения</w:t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_Toc39181764 \h </w:instrText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10</w:t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5B85" w:rsidRPr="00E12FC2" w:rsidRDefault="00C35B85" w:rsidP="00E12FC2">
          <w:pPr>
            <w:spacing w:line="360" w:lineRule="auto"/>
            <w:jc w:val="both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E12FC2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C35B85" w:rsidRDefault="00C35B85" w:rsidP="00DF1EF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1EF9" w:rsidRDefault="00DF1EF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DF1EF9" w:rsidRDefault="00DF1EF9" w:rsidP="00DF1EF9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39181760"/>
      <w:r w:rsidRPr="00DF1EF9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0"/>
    </w:p>
    <w:p w:rsidR="00DF1EF9" w:rsidRPr="00F72E69" w:rsidRDefault="00DF1EF9" w:rsidP="00DF1EF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72E69">
        <w:rPr>
          <w:rFonts w:ascii="Times New Roman" w:hAnsi="Times New Roman" w:cs="Times New Roman"/>
          <w:sz w:val="28"/>
          <w:szCs w:val="28"/>
        </w:rPr>
        <w:t xml:space="preserve">Целью прохождения настоящей учебной практики является закрепление и углубление теоретической </w:t>
      </w:r>
      <w:r w:rsidRPr="00F72E69">
        <w:rPr>
          <w:rFonts w:ascii="Times New Roman" w:hAnsi="Times New Roman" w:cs="Times New Roman"/>
          <w:spacing w:val="-3"/>
          <w:sz w:val="28"/>
          <w:szCs w:val="28"/>
        </w:rPr>
        <w:t xml:space="preserve">подготовки, полученной мной за время обучения в </w:t>
      </w:r>
      <w:proofErr w:type="spellStart"/>
      <w:r w:rsidR="00043CA4">
        <w:rPr>
          <w:rFonts w:ascii="Times New Roman" w:hAnsi="Times New Roman" w:cs="Times New Roman"/>
          <w:spacing w:val="-3"/>
          <w:sz w:val="28"/>
          <w:szCs w:val="28"/>
        </w:rPr>
        <w:t>бакалавриате</w:t>
      </w:r>
      <w:proofErr w:type="spellEnd"/>
      <w:r w:rsidRPr="00F72E69">
        <w:rPr>
          <w:rFonts w:ascii="Times New Roman" w:hAnsi="Times New Roman" w:cs="Times New Roman"/>
          <w:spacing w:val="-3"/>
          <w:sz w:val="28"/>
          <w:szCs w:val="28"/>
        </w:rPr>
        <w:t xml:space="preserve"> РУДН по направлению подготовки 01.0</w:t>
      </w:r>
      <w:r w:rsidR="00043CA4">
        <w:rPr>
          <w:rFonts w:ascii="Times New Roman" w:hAnsi="Times New Roman" w:cs="Times New Roman"/>
          <w:spacing w:val="-3"/>
          <w:sz w:val="28"/>
          <w:szCs w:val="28"/>
        </w:rPr>
        <w:t>3</w:t>
      </w:r>
      <w:r w:rsidRPr="00F72E69">
        <w:rPr>
          <w:rFonts w:ascii="Times New Roman" w:hAnsi="Times New Roman" w:cs="Times New Roman"/>
          <w:spacing w:val="-3"/>
          <w:sz w:val="28"/>
          <w:szCs w:val="28"/>
        </w:rPr>
        <w:t>.0</w:t>
      </w:r>
      <w:r w:rsidR="00043CA4">
        <w:rPr>
          <w:rFonts w:ascii="Times New Roman" w:hAnsi="Times New Roman" w:cs="Times New Roman"/>
          <w:spacing w:val="-3"/>
          <w:sz w:val="28"/>
          <w:szCs w:val="28"/>
        </w:rPr>
        <w:t>2</w:t>
      </w:r>
      <w:r w:rsidRPr="00F72E6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043CA4">
        <w:rPr>
          <w:rFonts w:ascii="Times New Roman" w:hAnsi="Times New Roman" w:cs="Times New Roman"/>
          <w:spacing w:val="-3"/>
          <w:sz w:val="28"/>
          <w:szCs w:val="28"/>
        </w:rPr>
        <w:t>Прикладная м</w:t>
      </w:r>
      <w:r w:rsidRPr="00F72E69">
        <w:rPr>
          <w:rFonts w:ascii="Times New Roman" w:hAnsi="Times New Roman" w:cs="Times New Roman"/>
          <w:spacing w:val="-3"/>
          <w:sz w:val="28"/>
          <w:szCs w:val="28"/>
        </w:rPr>
        <w:t>атематика</w:t>
      </w:r>
      <w:r w:rsidR="00043CA4">
        <w:rPr>
          <w:rFonts w:ascii="Times New Roman" w:hAnsi="Times New Roman" w:cs="Times New Roman"/>
          <w:spacing w:val="-3"/>
          <w:sz w:val="28"/>
          <w:szCs w:val="28"/>
        </w:rPr>
        <w:t xml:space="preserve"> и информатика</w:t>
      </w:r>
      <w:r w:rsidRPr="00F72E69">
        <w:rPr>
          <w:rFonts w:ascii="Times New Roman" w:hAnsi="Times New Roman" w:cs="Times New Roman"/>
          <w:spacing w:val="-3"/>
          <w:sz w:val="28"/>
          <w:szCs w:val="28"/>
        </w:rPr>
        <w:t>,</w:t>
      </w:r>
      <w:r w:rsidRPr="00F72E69">
        <w:rPr>
          <w:rFonts w:ascii="Times New Roman" w:hAnsi="Times New Roman" w:cs="Times New Roman"/>
          <w:sz w:val="28"/>
          <w:szCs w:val="28"/>
        </w:rPr>
        <w:t xml:space="preserve"> и приобретение мною практических навыков и компетенций в сфере своей будущей </w:t>
      </w:r>
      <w:r w:rsidRPr="00F72E69">
        <w:rPr>
          <w:rFonts w:ascii="Times New Roman" w:hAnsi="Times New Roman" w:cs="Times New Roman"/>
          <w:spacing w:val="-3"/>
          <w:sz w:val="28"/>
          <w:szCs w:val="28"/>
        </w:rPr>
        <w:t xml:space="preserve">профессиональной </w:t>
      </w:r>
      <w:r w:rsidRPr="00F72E69">
        <w:rPr>
          <w:rFonts w:ascii="Times New Roman" w:hAnsi="Times New Roman" w:cs="Times New Roman"/>
          <w:sz w:val="28"/>
          <w:szCs w:val="28"/>
        </w:rPr>
        <w:t>деятельности. В частности, целью учебной практики ставилось приобретение опыта как самостоятельной научной работы, так и опыта работы «в команде» (в научном коллективе).</w:t>
      </w:r>
    </w:p>
    <w:p w:rsidR="00DF1EF9" w:rsidRPr="00F72E69" w:rsidRDefault="00DF1EF9" w:rsidP="00DF1EF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DF1EF9" w:rsidRPr="00F72E69" w:rsidRDefault="00DF1EF9" w:rsidP="00DF1EF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DF1EF9" w:rsidRPr="00F72E69" w:rsidRDefault="00DF1EF9" w:rsidP="00DF1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E69">
        <w:rPr>
          <w:rFonts w:ascii="Times New Roman" w:hAnsi="Times New Roman" w:cs="Times New Roman"/>
          <w:sz w:val="28"/>
          <w:szCs w:val="28"/>
        </w:rPr>
        <w:tab/>
        <w:t>Задачами учебной практики являются:</w:t>
      </w:r>
    </w:p>
    <w:p w:rsidR="00DF1EF9" w:rsidRPr="00F72E69" w:rsidRDefault="00DF1EF9" w:rsidP="00DF1EF9">
      <w:pPr>
        <w:widowControl w:val="0"/>
        <w:numPr>
          <w:ilvl w:val="0"/>
          <w:numId w:val="2"/>
        </w:numPr>
        <w:tabs>
          <w:tab w:val="left" w:pos="1440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E69">
        <w:rPr>
          <w:rFonts w:ascii="Times New Roman" w:hAnsi="Times New Roman" w:cs="Times New Roman"/>
          <w:sz w:val="28"/>
          <w:szCs w:val="28"/>
        </w:rPr>
        <w:t>Приобретение опыта и навыка активной работы в различных онлайн-библиотеках.</w:t>
      </w:r>
    </w:p>
    <w:p w:rsidR="00DF1EF9" w:rsidRPr="00F72E69" w:rsidRDefault="00DF1EF9" w:rsidP="00DF1EF9">
      <w:pPr>
        <w:widowControl w:val="0"/>
        <w:numPr>
          <w:ilvl w:val="0"/>
          <w:numId w:val="2"/>
        </w:numPr>
        <w:tabs>
          <w:tab w:val="left" w:pos="1440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E69">
        <w:rPr>
          <w:rFonts w:ascii="Times New Roman" w:hAnsi="Times New Roman" w:cs="Times New Roman"/>
          <w:sz w:val="28"/>
          <w:szCs w:val="28"/>
        </w:rPr>
        <w:t xml:space="preserve">Активное посещение научно-исследовательских </w:t>
      </w:r>
      <w:r w:rsidR="00F72E69" w:rsidRPr="00F72E69">
        <w:rPr>
          <w:rFonts w:ascii="Times New Roman" w:hAnsi="Times New Roman" w:cs="Times New Roman"/>
          <w:sz w:val="28"/>
          <w:szCs w:val="28"/>
        </w:rPr>
        <w:t>онлайн-</w:t>
      </w:r>
      <w:r w:rsidRPr="00F72E69">
        <w:rPr>
          <w:rFonts w:ascii="Times New Roman" w:hAnsi="Times New Roman" w:cs="Times New Roman"/>
          <w:sz w:val="28"/>
          <w:szCs w:val="28"/>
        </w:rPr>
        <w:t>семинаров</w:t>
      </w:r>
      <w:r w:rsidR="00F72E69" w:rsidRPr="00F72E69">
        <w:rPr>
          <w:rFonts w:ascii="Times New Roman" w:hAnsi="Times New Roman" w:cs="Times New Roman"/>
          <w:sz w:val="28"/>
          <w:szCs w:val="28"/>
        </w:rPr>
        <w:t xml:space="preserve"> в РУДН</w:t>
      </w:r>
      <w:r w:rsidRPr="00F72E69">
        <w:rPr>
          <w:rFonts w:ascii="Times New Roman" w:hAnsi="Times New Roman" w:cs="Times New Roman"/>
          <w:sz w:val="28"/>
          <w:szCs w:val="28"/>
        </w:rPr>
        <w:t>,</w:t>
      </w:r>
      <w:r w:rsidR="00F72E69" w:rsidRPr="00F72E69">
        <w:rPr>
          <w:rFonts w:ascii="Times New Roman" w:hAnsi="Times New Roman" w:cs="Times New Roman"/>
          <w:sz w:val="28"/>
          <w:szCs w:val="28"/>
        </w:rPr>
        <w:t xml:space="preserve"> а также в других ВУЗах</w:t>
      </w:r>
      <w:r w:rsidRPr="00F72E69">
        <w:rPr>
          <w:rFonts w:ascii="Times New Roman" w:hAnsi="Times New Roman" w:cs="Times New Roman"/>
          <w:sz w:val="28"/>
          <w:szCs w:val="28"/>
        </w:rPr>
        <w:t xml:space="preserve"> (например,</w:t>
      </w:r>
      <w:r w:rsidR="006F6C41">
        <w:rPr>
          <w:rFonts w:ascii="Times New Roman" w:hAnsi="Times New Roman" w:cs="Times New Roman"/>
          <w:sz w:val="28"/>
          <w:szCs w:val="28"/>
        </w:rPr>
        <w:t xml:space="preserve"> </w:t>
      </w:r>
      <w:r w:rsidRPr="00F72E69">
        <w:rPr>
          <w:rFonts w:ascii="Times New Roman" w:hAnsi="Times New Roman" w:cs="Times New Roman"/>
          <w:sz w:val="28"/>
          <w:szCs w:val="28"/>
        </w:rPr>
        <w:t>факультеты мехмат и ВМК МГУ, МИ РАН, ВЦ РАН).</w:t>
      </w:r>
    </w:p>
    <w:p w:rsidR="00DF1EF9" w:rsidRPr="00F72E69" w:rsidRDefault="00DF1EF9" w:rsidP="00DF1EF9">
      <w:pPr>
        <w:widowControl w:val="0"/>
        <w:numPr>
          <w:ilvl w:val="0"/>
          <w:numId w:val="2"/>
        </w:numPr>
        <w:tabs>
          <w:tab w:val="left" w:pos="1440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E69">
        <w:rPr>
          <w:rFonts w:ascii="Times New Roman" w:hAnsi="Times New Roman" w:cs="Times New Roman"/>
          <w:sz w:val="28"/>
          <w:szCs w:val="28"/>
        </w:rPr>
        <w:t>Приобретение навыков подготовки к печати в научных журналах своих работ, в частности, выпускной работы, с использованием современных систем набора и вёрстки, а также приобретение навыка подготовки и проведения презентации своего доклада при помощи современных средств визуализации.</w:t>
      </w:r>
    </w:p>
    <w:p w:rsidR="00DF1EF9" w:rsidRPr="00F72E69" w:rsidRDefault="00DF1EF9" w:rsidP="00DF1EF9">
      <w:pPr>
        <w:tabs>
          <w:tab w:val="left" w:pos="1440"/>
        </w:tabs>
        <w:spacing w:line="36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</w:p>
    <w:p w:rsidR="00DF1EF9" w:rsidRPr="00F72E69" w:rsidRDefault="00DF1EF9" w:rsidP="00DF1EF9">
      <w:pPr>
        <w:tabs>
          <w:tab w:val="left" w:pos="1440"/>
        </w:tabs>
        <w:spacing w:line="36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</w:p>
    <w:p w:rsidR="00DF1EF9" w:rsidRPr="00026A13" w:rsidRDefault="00DF1EF9" w:rsidP="00DF1EF9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72E69">
        <w:rPr>
          <w:rFonts w:ascii="Times New Roman" w:hAnsi="Times New Roman" w:cs="Times New Roman"/>
          <w:sz w:val="28"/>
          <w:szCs w:val="28"/>
        </w:rPr>
        <w:tab/>
        <w:t xml:space="preserve">Фактически практика началась с момента первого посещения мною </w:t>
      </w:r>
      <w:r w:rsidRPr="00026A13">
        <w:rPr>
          <w:rFonts w:ascii="Times New Roman" w:hAnsi="Times New Roman" w:cs="Times New Roman"/>
          <w:color w:val="FF0000"/>
          <w:sz w:val="28"/>
          <w:szCs w:val="28"/>
        </w:rPr>
        <w:t>научного семинара (</w:t>
      </w:r>
      <w:r w:rsidRPr="00026A13">
        <w:rPr>
          <w:rFonts w:ascii="Times New Roman" w:hAnsi="Times New Roman" w:cs="Times New Roman"/>
          <w:iCs/>
          <w:color w:val="FF0000"/>
          <w:sz w:val="28"/>
          <w:szCs w:val="28"/>
        </w:rPr>
        <w:t>семинар под руководством проф. Арутюнова А.В.</w:t>
      </w:r>
      <w:r w:rsidRPr="00026A13">
        <w:rPr>
          <w:rFonts w:ascii="Times New Roman" w:hAnsi="Times New Roman" w:cs="Times New Roman"/>
          <w:color w:val="FF0000"/>
          <w:sz w:val="28"/>
          <w:szCs w:val="28"/>
        </w:rPr>
        <w:t xml:space="preserve">) </w:t>
      </w:r>
      <w:r w:rsidRPr="00026A13">
        <w:rPr>
          <w:rFonts w:ascii="Times New Roman" w:hAnsi="Times New Roman" w:cs="Times New Roman"/>
          <w:iCs/>
          <w:color w:val="FF0000"/>
          <w:sz w:val="28"/>
          <w:szCs w:val="28"/>
        </w:rPr>
        <w:t>осенью 201</w:t>
      </w:r>
      <w:r w:rsidR="00F72E69" w:rsidRPr="00026A13">
        <w:rPr>
          <w:rFonts w:ascii="Times New Roman" w:hAnsi="Times New Roman" w:cs="Times New Roman"/>
          <w:iCs/>
          <w:color w:val="FF0000"/>
          <w:sz w:val="28"/>
          <w:szCs w:val="28"/>
        </w:rPr>
        <w:t>8</w:t>
      </w:r>
      <w:r w:rsidRPr="00026A13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года</w:t>
      </w:r>
      <w:r w:rsidRPr="00026A13">
        <w:rPr>
          <w:rFonts w:ascii="Times New Roman" w:hAnsi="Times New Roman" w:cs="Times New Roman"/>
          <w:color w:val="FF0000"/>
          <w:sz w:val="28"/>
          <w:szCs w:val="28"/>
        </w:rPr>
        <w:t xml:space="preserve"> и с тех пор непрерывно продолжается и будет продолжаться и по окончании официального срока (</w:t>
      </w:r>
      <w:r w:rsidR="00F72E69" w:rsidRPr="00026A13">
        <w:rPr>
          <w:rFonts w:ascii="Times New Roman" w:hAnsi="Times New Roman" w:cs="Times New Roman"/>
          <w:color w:val="FF0000"/>
          <w:sz w:val="28"/>
          <w:szCs w:val="28"/>
        </w:rPr>
        <w:t>02</w:t>
      </w:r>
      <w:r w:rsidRPr="00026A13">
        <w:rPr>
          <w:rFonts w:ascii="Times New Roman" w:hAnsi="Times New Roman" w:cs="Times New Roman"/>
          <w:color w:val="FF0000"/>
          <w:sz w:val="28"/>
          <w:szCs w:val="28"/>
        </w:rPr>
        <w:t xml:space="preserve"> мая </w:t>
      </w:r>
      <w:r w:rsidR="00F72E69" w:rsidRPr="00026A13">
        <w:rPr>
          <w:rFonts w:ascii="Times New Roman" w:hAnsi="Times New Roman" w:cs="Times New Roman"/>
          <w:color w:val="FF0000"/>
          <w:sz w:val="28"/>
          <w:szCs w:val="28"/>
        </w:rPr>
        <w:t>2020</w:t>
      </w:r>
      <w:r w:rsidRPr="00026A13">
        <w:rPr>
          <w:rFonts w:ascii="Times New Roman" w:hAnsi="Times New Roman" w:cs="Times New Roman"/>
          <w:color w:val="FF0000"/>
          <w:sz w:val="28"/>
          <w:szCs w:val="28"/>
        </w:rPr>
        <w:t xml:space="preserve"> года).</w:t>
      </w:r>
    </w:p>
    <w:p w:rsidR="00DF1EF9" w:rsidRPr="00026A13" w:rsidRDefault="00DF1EF9" w:rsidP="00DF1EF9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color w:val="FF0000"/>
        </w:rPr>
      </w:pPr>
      <w:r w:rsidRPr="00F72E6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72E69">
        <w:rPr>
          <w:rFonts w:ascii="Times New Roman" w:hAnsi="Times New Roman" w:cs="Times New Roman"/>
          <w:sz w:val="28"/>
          <w:szCs w:val="28"/>
        </w:rPr>
        <w:tab/>
        <w:t xml:space="preserve">Продолжительность учебной практики в неделях — </w:t>
      </w:r>
      <w:r w:rsidR="00026A13">
        <w:rPr>
          <w:rFonts w:ascii="Times New Roman" w:hAnsi="Times New Roman" w:cs="Times New Roman"/>
          <w:sz w:val="28"/>
          <w:szCs w:val="28"/>
        </w:rPr>
        <w:t>10</w:t>
      </w:r>
      <w:r w:rsidRPr="00F72E69">
        <w:rPr>
          <w:rFonts w:ascii="Times New Roman" w:hAnsi="Times New Roman" w:cs="Times New Roman"/>
          <w:sz w:val="28"/>
          <w:szCs w:val="28"/>
        </w:rPr>
        <w:t xml:space="preserve"> учебных недель. Продолжительность практики в рабочих днях </w:t>
      </w:r>
      <w:r w:rsidRPr="00026A13">
        <w:rPr>
          <w:rFonts w:ascii="Times New Roman" w:hAnsi="Times New Roman" w:cs="Times New Roman"/>
          <w:color w:val="FF0000"/>
          <w:sz w:val="28"/>
          <w:szCs w:val="28"/>
        </w:rPr>
        <w:t xml:space="preserve">— </w:t>
      </w:r>
      <w:r w:rsidR="00F72E69" w:rsidRPr="00026A13">
        <w:rPr>
          <w:rFonts w:ascii="Times New Roman" w:hAnsi="Times New Roman" w:cs="Times New Roman"/>
          <w:color w:val="FF0000"/>
          <w:sz w:val="28"/>
          <w:szCs w:val="28"/>
        </w:rPr>
        <w:t>35</w:t>
      </w:r>
      <w:r w:rsidRPr="00026A13">
        <w:rPr>
          <w:rFonts w:ascii="Times New Roman" w:hAnsi="Times New Roman" w:cs="Times New Roman"/>
          <w:color w:val="FF0000"/>
          <w:sz w:val="28"/>
          <w:szCs w:val="28"/>
        </w:rPr>
        <w:t xml:space="preserve"> рабочих дн</w:t>
      </w:r>
      <w:r w:rsidR="00BC4E31" w:rsidRPr="00026A13">
        <w:rPr>
          <w:rFonts w:ascii="Times New Roman" w:hAnsi="Times New Roman" w:cs="Times New Roman"/>
          <w:color w:val="FF0000"/>
          <w:sz w:val="28"/>
          <w:szCs w:val="28"/>
        </w:rPr>
        <w:t>ей</w:t>
      </w:r>
      <w:r w:rsidR="00F72E69" w:rsidRPr="00026A13">
        <w:rPr>
          <w:rFonts w:ascii="Times New Roman" w:hAnsi="Times New Roman" w:cs="Times New Roman"/>
          <w:color w:val="FF0000"/>
          <w:sz w:val="28"/>
          <w:szCs w:val="28"/>
        </w:rPr>
        <w:t xml:space="preserve"> (с</w:t>
      </w:r>
      <w:r w:rsidRPr="00026A13">
        <w:rPr>
          <w:rFonts w:ascii="Times New Roman" w:hAnsi="Times New Roman" w:cs="Times New Roman"/>
          <w:color w:val="FF0000"/>
          <w:sz w:val="28"/>
          <w:szCs w:val="28"/>
        </w:rPr>
        <w:t xml:space="preserve"> 2</w:t>
      </w:r>
      <w:r w:rsidR="00F72E69" w:rsidRPr="00026A13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Pr="00026A1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F72E69" w:rsidRPr="00026A13">
        <w:rPr>
          <w:rFonts w:ascii="Times New Roman" w:hAnsi="Times New Roman" w:cs="Times New Roman"/>
          <w:color w:val="FF0000"/>
          <w:sz w:val="28"/>
          <w:szCs w:val="28"/>
        </w:rPr>
        <w:t xml:space="preserve">марта </w:t>
      </w:r>
      <w:r w:rsidRPr="00026A13">
        <w:rPr>
          <w:rFonts w:ascii="Times New Roman" w:hAnsi="Times New Roman" w:cs="Times New Roman"/>
          <w:color w:val="FF0000"/>
          <w:sz w:val="28"/>
          <w:szCs w:val="28"/>
        </w:rPr>
        <w:t>20</w:t>
      </w:r>
      <w:r w:rsidR="00F72E69" w:rsidRPr="00026A13">
        <w:rPr>
          <w:rFonts w:ascii="Times New Roman" w:hAnsi="Times New Roman" w:cs="Times New Roman"/>
          <w:color w:val="FF0000"/>
          <w:sz w:val="28"/>
          <w:szCs w:val="28"/>
        </w:rPr>
        <w:t>20</w:t>
      </w:r>
      <w:r w:rsidRPr="00026A13">
        <w:rPr>
          <w:rFonts w:ascii="Times New Roman" w:hAnsi="Times New Roman" w:cs="Times New Roman"/>
          <w:color w:val="FF0000"/>
          <w:sz w:val="28"/>
          <w:szCs w:val="28"/>
        </w:rPr>
        <w:t xml:space="preserve"> по </w:t>
      </w:r>
      <w:r w:rsidR="00F72E69" w:rsidRPr="00026A13">
        <w:rPr>
          <w:rFonts w:ascii="Times New Roman" w:hAnsi="Times New Roman" w:cs="Times New Roman"/>
          <w:color w:val="FF0000"/>
          <w:sz w:val="28"/>
          <w:szCs w:val="28"/>
        </w:rPr>
        <w:t>2</w:t>
      </w:r>
      <w:r w:rsidRPr="00026A13">
        <w:rPr>
          <w:rFonts w:ascii="Times New Roman" w:hAnsi="Times New Roman" w:cs="Times New Roman"/>
          <w:color w:val="FF0000"/>
          <w:sz w:val="28"/>
          <w:szCs w:val="28"/>
        </w:rPr>
        <w:t xml:space="preserve"> ма</w:t>
      </w:r>
      <w:r w:rsidR="00F72E69" w:rsidRPr="00026A13">
        <w:rPr>
          <w:rFonts w:ascii="Times New Roman" w:hAnsi="Times New Roman" w:cs="Times New Roman"/>
          <w:color w:val="FF0000"/>
          <w:sz w:val="28"/>
          <w:szCs w:val="28"/>
        </w:rPr>
        <w:t>я 2020</w:t>
      </w:r>
      <w:r w:rsidRPr="00026A13">
        <w:rPr>
          <w:rFonts w:ascii="Times New Roman" w:hAnsi="Times New Roman" w:cs="Times New Roman"/>
          <w:color w:val="FF0000"/>
          <w:sz w:val="28"/>
          <w:szCs w:val="28"/>
        </w:rPr>
        <w:t>).</w:t>
      </w:r>
    </w:p>
    <w:p w:rsidR="00DF1EF9" w:rsidRPr="00F72E69" w:rsidRDefault="00DF1EF9" w:rsidP="00DF1EF9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DF1EF9" w:rsidRPr="00F72E69" w:rsidRDefault="00DF1EF9" w:rsidP="00DF1EF9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E69">
        <w:rPr>
          <w:rFonts w:ascii="Times New Roman" w:hAnsi="Times New Roman" w:cs="Times New Roman"/>
          <w:sz w:val="28"/>
          <w:szCs w:val="28"/>
        </w:rPr>
        <w:tab/>
      </w:r>
      <w:r w:rsidRPr="00F72E69">
        <w:rPr>
          <w:rFonts w:ascii="Times New Roman" w:hAnsi="Times New Roman" w:cs="Times New Roman"/>
          <w:sz w:val="28"/>
          <w:szCs w:val="28"/>
        </w:rPr>
        <w:tab/>
        <w:t>Практика состояла из:</w:t>
      </w:r>
    </w:p>
    <w:p w:rsidR="00DF1EF9" w:rsidRPr="00F72E69" w:rsidRDefault="00DF1EF9" w:rsidP="00DF1EF9">
      <w:pPr>
        <w:widowControl w:val="0"/>
        <w:numPr>
          <w:ilvl w:val="0"/>
          <w:numId w:val="1"/>
        </w:numPr>
        <w:tabs>
          <w:tab w:val="left" w:pos="720"/>
        </w:tabs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72E69">
        <w:rPr>
          <w:rFonts w:ascii="Times New Roman" w:hAnsi="Times New Roman" w:cs="Times New Roman"/>
          <w:sz w:val="28"/>
          <w:szCs w:val="28"/>
        </w:rPr>
        <w:t xml:space="preserve">ознакомительного </w:t>
      </w:r>
      <w:r w:rsidR="00F72E69" w:rsidRPr="00F72E69">
        <w:rPr>
          <w:rFonts w:ascii="Times New Roman" w:hAnsi="Times New Roman" w:cs="Times New Roman"/>
          <w:sz w:val="28"/>
          <w:szCs w:val="28"/>
        </w:rPr>
        <w:t>онлайн-</w:t>
      </w:r>
      <w:r w:rsidRPr="00F72E69">
        <w:rPr>
          <w:rFonts w:ascii="Times New Roman" w:hAnsi="Times New Roman" w:cs="Times New Roman"/>
          <w:sz w:val="28"/>
          <w:szCs w:val="28"/>
        </w:rPr>
        <w:t>собрания перед выходом на практику, включавшего инструктаж по технике безопасности (безопасности труда) и противопожарной безопасности;</w:t>
      </w:r>
    </w:p>
    <w:p w:rsidR="00DF1EF9" w:rsidRPr="00A82C9B" w:rsidRDefault="00DF1EF9" w:rsidP="00DF1EF9">
      <w:pPr>
        <w:widowControl w:val="0"/>
        <w:numPr>
          <w:ilvl w:val="0"/>
          <w:numId w:val="1"/>
        </w:numPr>
        <w:tabs>
          <w:tab w:val="left" w:pos="720"/>
        </w:tabs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82C9B">
        <w:rPr>
          <w:rFonts w:ascii="Times New Roman" w:hAnsi="Times New Roman" w:cs="Times New Roman"/>
          <w:color w:val="FF0000"/>
          <w:sz w:val="28"/>
          <w:szCs w:val="28"/>
        </w:rPr>
        <w:t xml:space="preserve">посещения научно-исследовательского </w:t>
      </w:r>
      <w:r w:rsidR="00F72E69" w:rsidRPr="00A82C9B">
        <w:rPr>
          <w:rFonts w:ascii="Times New Roman" w:hAnsi="Times New Roman" w:cs="Times New Roman"/>
          <w:color w:val="FF0000"/>
          <w:sz w:val="28"/>
          <w:szCs w:val="28"/>
        </w:rPr>
        <w:t>онлайн-</w:t>
      </w:r>
      <w:r w:rsidRPr="00A82C9B">
        <w:rPr>
          <w:rFonts w:ascii="Times New Roman" w:hAnsi="Times New Roman" w:cs="Times New Roman"/>
          <w:color w:val="FF0000"/>
          <w:sz w:val="28"/>
          <w:szCs w:val="28"/>
        </w:rPr>
        <w:t xml:space="preserve">семинара </w:t>
      </w:r>
      <w:r w:rsidR="00F72E69" w:rsidRPr="00A82C9B">
        <w:rPr>
          <w:rFonts w:ascii="Times New Roman" w:hAnsi="Times New Roman" w:cs="Times New Roman"/>
          <w:color w:val="FF0000"/>
          <w:sz w:val="28"/>
          <w:szCs w:val="28"/>
        </w:rPr>
        <w:t>Математического института им. С.М. Никольского РУДН</w:t>
      </w:r>
      <w:r w:rsidRPr="00A82C9B">
        <w:rPr>
          <w:rFonts w:ascii="Times New Roman" w:hAnsi="Times New Roman" w:cs="Times New Roman"/>
          <w:color w:val="FF0000"/>
          <w:sz w:val="28"/>
          <w:szCs w:val="28"/>
        </w:rPr>
        <w:t xml:space="preserve"> под руководством проф. </w:t>
      </w:r>
      <w:proofErr w:type="spellStart"/>
      <w:r w:rsidR="00F72E69" w:rsidRPr="00A82C9B">
        <w:rPr>
          <w:rFonts w:ascii="Times New Roman" w:hAnsi="Times New Roman" w:cs="Times New Roman"/>
          <w:color w:val="FF0000"/>
          <w:sz w:val="28"/>
          <w:shd w:val="clear" w:color="auto" w:fill="FFFFFF"/>
        </w:rPr>
        <w:t>Скубачевского</w:t>
      </w:r>
      <w:proofErr w:type="spellEnd"/>
      <w:r w:rsidR="00F72E69" w:rsidRPr="00A82C9B">
        <w:rPr>
          <w:rFonts w:ascii="Times New Roman" w:hAnsi="Times New Roman" w:cs="Times New Roman"/>
          <w:color w:val="FF0000"/>
          <w:sz w:val="28"/>
          <w:shd w:val="clear" w:color="auto" w:fill="FFFFFF"/>
        </w:rPr>
        <w:t xml:space="preserve"> А.Л.</w:t>
      </w:r>
      <w:r w:rsidRPr="00A82C9B"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:rsidR="00DF1EF9" w:rsidRPr="00A82C9B" w:rsidRDefault="00981FA5" w:rsidP="00DF1EF9">
      <w:pPr>
        <w:widowControl w:val="0"/>
        <w:numPr>
          <w:ilvl w:val="0"/>
          <w:numId w:val="1"/>
        </w:numPr>
        <w:tabs>
          <w:tab w:val="left" w:pos="720"/>
        </w:tabs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82C9B">
        <w:rPr>
          <w:rFonts w:ascii="Times New Roman" w:hAnsi="Times New Roman" w:cs="Times New Roman"/>
          <w:color w:val="FF0000"/>
          <w:sz w:val="28"/>
          <w:szCs w:val="28"/>
        </w:rPr>
        <w:t>подготовки (</w:t>
      </w:r>
      <w:r w:rsidRPr="00A82C9B">
        <w:rPr>
          <w:rFonts w:ascii="Times New Roman" w:hAnsi="Times New Roman" w:cs="Times New Roman"/>
          <w:i/>
          <w:color w:val="FF0000"/>
          <w:sz w:val="28"/>
          <w:szCs w:val="28"/>
        </w:rPr>
        <w:t>основной части</w:t>
      </w:r>
      <w:r w:rsidRPr="00A82C9B">
        <w:rPr>
          <w:rFonts w:ascii="Times New Roman" w:hAnsi="Times New Roman" w:cs="Times New Roman"/>
          <w:color w:val="FF0000"/>
          <w:sz w:val="28"/>
          <w:szCs w:val="28"/>
        </w:rPr>
        <w:t>) магистерской диссертации</w:t>
      </w:r>
      <w:r w:rsidR="00DF1EF9" w:rsidRPr="00A82C9B">
        <w:rPr>
          <w:rFonts w:ascii="Times New Roman" w:hAnsi="Times New Roman" w:cs="Times New Roman"/>
          <w:color w:val="FF0000"/>
          <w:sz w:val="28"/>
          <w:szCs w:val="28"/>
        </w:rPr>
        <w:t>, для чего:</w:t>
      </w:r>
    </w:p>
    <w:p w:rsidR="00DF1EF9" w:rsidRPr="00F72E69" w:rsidRDefault="00DF1EF9" w:rsidP="00DF1EF9">
      <w:pPr>
        <w:widowControl w:val="0"/>
        <w:numPr>
          <w:ilvl w:val="0"/>
          <w:numId w:val="1"/>
        </w:numPr>
        <w:tabs>
          <w:tab w:val="left" w:pos="720"/>
        </w:tabs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72E69">
        <w:rPr>
          <w:rFonts w:ascii="Times New Roman" w:hAnsi="Times New Roman" w:cs="Times New Roman"/>
          <w:sz w:val="28"/>
          <w:szCs w:val="28"/>
        </w:rPr>
        <w:t xml:space="preserve">посещалась </w:t>
      </w:r>
      <w:r w:rsidR="00981FA5">
        <w:rPr>
          <w:rFonts w:ascii="Times New Roman" w:hAnsi="Times New Roman" w:cs="Times New Roman"/>
          <w:sz w:val="28"/>
          <w:szCs w:val="28"/>
        </w:rPr>
        <w:t>онлайн-</w:t>
      </w:r>
      <w:r w:rsidRPr="00F72E69">
        <w:rPr>
          <w:rFonts w:ascii="Times New Roman" w:hAnsi="Times New Roman" w:cs="Times New Roman"/>
          <w:sz w:val="28"/>
          <w:szCs w:val="28"/>
        </w:rPr>
        <w:t>библиотека РУДН</w:t>
      </w:r>
      <w:r w:rsidR="00981FA5">
        <w:rPr>
          <w:rFonts w:ascii="Times New Roman" w:hAnsi="Times New Roman" w:cs="Times New Roman"/>
          <w:sz w:val="28"/>
          <w:szCs w:val="28"/>
        </w:rPr>
        <w:t xml:space="preserve"> </w:t>
      </w:r>
      <w:r w:rsidR="00981FA5" w:rsidRPr="00981FA5">
        <w:rPr>
          <w:rFonts w:ascii="Times New Roman" w:hAnsi="Times New Roman" w:cs="Times New Roman"/>
          <w:sz w:val="28"/>
          <w:szCs w:val="28"/>
        </w:rPr>
        <w:t>(</w:t>
      </w:r>
      <w:hyperlink r:id="rId9" w:tgtFrame="_blank" w:history="1">
        <w:r w:rsidR="00981FA5" w:rsidRPr="00981FA5">
          <w:rPr>
            <w:rStyle w:val="a7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lib.rudn.ru</w:t>
        </w:r>
      </w:hyperlink>
      <w:r w:rsidR="00981FA5">
        <w:rPr>
          <w:rFonts w:ascii="Times New Roman" w:hAnsi="Times New Roman" w:cs="Times New Roman"/>
          <w:sz w:val="28"/>
          <w:szCs w:val="28"/>
        </w:rPr>
        <w:t>)</w:t>
      </w:r>
      <w:r w:rsidRPr="00F72E69">
        <w:rPr>
          <w:rFonts w:ascii="Times New Roman" w:hAnsi="Times New Roman" w:cs="Times New Roman"/>
          <w:sz w:val="28"/>
          <w:szCs w:val="28"/>
        </w:rPr>
        <w:t>;</w:t>
      </w:r>
    </w:p>
    <w:p w:rsidR="00DF1EF9" w:rsidRPr="00F72E69" w:rsidRDefault="00DF1EF9" w:rsidP="00DF1EF9">
      <w:pPr>
        <w:widowControl w:val="0"/>
        <w:numPr>
          <w:ilvl w:val="0"/>
          <w:numId w:val="1"/>
        </w:numPr>
        <w:tabs>
          <w:tab w:val="left" w:pos="720"/>
        </w:tabs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72E69">
        <w:rPr>
          <w:rFonts w:ascii="Times New Roman" w:hAnsi="Times New Roman" w:cs="Times New Roman"/>
          <w:sz w:val="28"/>
          <w:szCs w:val="28"/>
        </w:rPr>
        <w:t xml:space="preserve">изучалась научная литература: </w:t>
      </w:r>
    </w:p>
    <w:p w:rsidR="00981FA5" w:rsidRPr="00A82C9B" w:rsidRDefault="00981FA5" w:rsidP="00DF1EF9">
      <w:pPr>
        <w:widowControl w:val="0"/>
        <w:numPr>
          <w:ilvl w:val="0"/>
          <w:numId w:val="3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A82C9B">
        <w:rPr>
          <w:rFonts w:ascii="Times New Roman" w:hAnsi="Times New Roman" w:cs="Times New Roman"/>
          <w:color w:val="FF0000"/>
          <w:sz w:val="28"/>
          <w:szCs w:val="28"/>
        </w:rPr>
        <w:t>Бакушинский</w:t>
      </w:r>
      <w:proofErr w:type="spellEnd"/>
      <w:r w:rsidRPr="00A82C9B">
        <w:rPr>
          <w:rFonts w:ascii="Times New Roman" w:hAnsi="Times New Roman" w:cs="Times New Roman"/>
          <w:color w:val="FF0000"/>
          <w:sz w:val="28"/>
          <w:szCs w:val="28"/>
        </w:rPr>
        <w:t xml:space="preserve"> А.Б., Гончарский А.В. Некорректные задачи. Численные методы и приложения. </w:t>
      </w:r>
    </w:p>
    <w:p w:rsidR="00981FA5" w:rsidRPr="00A82C9B" w:rsidRDefault="00981FA5" w:rsidP="00DF1EF9">
      <w:pPr>
        <w:widowControl w:val="0"/>
        <w:numPr>
          <w:ilvl w:val="0"/>
          <w:numId w:val="3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82C9B">
        <w:rPr>
          <w:rFonts w:ascii="Times New Roman" w:hAnsi="Times New Roman" w:cs="Times New Roman"/>
          <w:color w:val="FF0000"/>
          <w:sz w:val="28"/>
          <w:szCs w:val="28"/>
        </w:rPr>
        <w:t>Васильева А.Б., Тихонов Н.А. Интегральные уравнения.</w:t>
      </w:r>
    </w:p>
    <w:p w:rsidR="00981FA5" w:rsidRPr="00A82C9B" w:rsidRDefault="00981FA5" w:rsidP="00DF1EF9">
      <w:pPr>
        <w:widowControl w:val="0"/>
        <w:numPr>
          <w:ilvl w:val="0"/>
          <w:numId w:val="3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82C9B">
        <w:rPr>
          <w:rFonts w:ascii="Times New Roman" w:hAnsi="Times New Roman" w:cs="Times New Roman"/>
          <w:color w:val="FF0000"/>
          <w:sz w:val="28"/>
          <w:szCs w:val="28"/>
        </w:rPr>
        <w:t xml:space="preserve">Краснов М.Л., Киселев А.И., Макаренко Г.И. Интегральные уравнения. Задачи и примеры с подробными решениями. </w:t>
      </w:r>
    </w:p>
    <w:p w:rsidR="00981FA5" w:rsidRPr="00A82C9B" w:rsidRDefault="00981FA5" w:rsidP="00DF1EF9">
      <w:pPr>
        <w:widowControl w:val="0"/>
        <w:numPr>
          <w:ilvl w:val="0"/>
          <w:numId w:val="3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A82C9B">
        <w:rPr>
          <w:rFonts w:ascii="Times New Roman" w:hAnsi="Times New Roman" w:cs="Times New Roman"/>
          <w:color w:val="FF0000"/>
          <w:sz w:val="28"/>
          <w:szCs w:val="28"/>
        </w:rPr>
        <w:t>Ланеев</w:t>
      </w:r>
      <w:proofErr w:type="spellEnd"/>
      <w:r w:rsidRPr="00A82C9B">
        <w:rPr>
          <w:rFonts w:ascii="Times New Roman" w:hAnsi="Times New Roman" w:cs="Times New Roman"/>
          <w:color w:val="FF0000"/>
          <w:sz w:val="28"/>
          <w:szCs w:val="28"/>
        </w:rPr>
        <w:t xml:space="preserve"> Е.Б. Некорректные задачи продолжения гармонических функций и потенциальных полей и методы их решений. </w:t>
      </w:r>
    </w:p>
    <w:p w:rsidR="00981FA5" w:rsidRPr="00A82C9B" w:rsidRDefault="00981FA5" w:rsidP="00DF1EF9">
      <w:pPr>
        <w:widowControl w:val="0"/>
        <w:numPr>
          <w:ilvl w:val="0"/>
          <w:numId w:val="3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82C9B">
        <w:rPr>
          <w:rFonts w:ascii="Times New Roman" w:hAnsi="Times New Roman" w:cs="Times New Roman"/>
          <w:color w:val="FF0000"/>
          <w:sz w:val="28"/>
          <w:szCs w:val="28"/>
        </w:rPr>
        <w:t xml:space="preserve">Тихонов А.Н., Арсенин В.Я. Методы решения некорректных задач. </w:t>
      </w:r>
    </w:p>
    <w:p w:rsidR="00981FA5" w:rsidRPr="00A82C9B" w:rsidRDefault="00981FA5" w:rsidP="00DF1EF9">
      <w:pPr>
        <w:widowControl w:val="0"/>
        <w:numPr>
          <w:ilvl w:val="0"/>
          <w:numId w:val="3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82C9B">
        <w:rPr>
          <w:rFonts w:ascii="Times New Roman" w:hAnsi="Times New Roman" w:cs="Times New Roman"/>
          <w:color w:val="FF0000"/>
          <w:sz w:val="28"/>
          <w:szCs w:val="28"/>
        </w:rPr>
        <w:t xml:space="preserve">Тихонов А.Н., Гончарский А.В., Степанов В.В., </w:t>
      </w:r>
      <w:proofErr w:type="spellStart"/>
      <w:r w:rsidRPr="00A82C9B">
        <w:rPr>
          <w:rFonts w:ascii="Times New Roman" w:hAnsi="Times New Roman" w:cs="Times New Roman"/>
          <w:color w:val="FF0000"/>
          <w:sz w:val="28"/>
          <w:szCs w:val="28"/>
        </w:rPr>
        <w:t>Ягола</w:t>
      </w:r>
      <w:proofErr w:type="spellEnd"/>
      <w:r w:rsidRPr="00A82C9B">
        <w:rPr>
          <w:rFonts w:ascii="Times New Roman" w:hAnsi="Times New Roman" w:cs="Times New Roman"/>
          <w:color w:val="FF0000"/>
          <w:sz w:val="28"/>
          <w:szCs w:val="28"/>
        </w:rPr>
        <w:t xml:space="preserve"> А.Г. Численные методы решения некорректных задач. </w:t>
      </w:r>
    </w:p>
    <w:p w:rsidR="00981FA5" w:rsidRPr="00A82C9B" w:rsidRDefault="00981FA5" w:rsidP="00DF1EF9">
      <w:pPr>
        <w:widowControl w:val="0"/>
        <w:numPr>
          <w:ilvl w:val="0"/>
          <w:numId w:val="3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82C9B">
        <w:rPr>
          <w:rFonts w:ascii="Times New Roman" w:hAnsi="Times New Roman" w:cs="Times New Roman"/>
          <w:color w:val="FF0000"/>
          <w:sz w:val="28"/>
          <w:szCs w:val="28"/>
        </w:rPr>
        <w:t xml:space="preserve">Тихонов А.Н., Самарский А.А. Уравнения математической физики. </w:t>
      </w:r>
    </w:p>
    <w:p w:rsidR="00C35B85" w:rsidRPr="00BA66D6" w:rsidRDefault="00DF1EF9" w:rsidP="00DF1EF9">
      <w:pPr>
        <w:widowControl w:val="0"/>
        <w:numPr>
          <w:ilvl w:val="0"/>
          <w:numId w:val="1"/>
        </w:numPr>
        <w:tabs>
          <w:tab w:val="left" w:pos="720"/>
        </w:tabs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72E69">
        <w:rPr>
          <w:rFonts w:ascii="Times New Roman" w:hAnsi="Times New Roman" w:cs="Times New Roman"/>
          <w:sz w:val="28"/>
          <w:szCs w:val="28"/>
        </w:rPr>
        <w:t xml:space="preserve">изучалась система набора и вёрстки текстов </w:t>
      </w:r>
      <w:r w:rsidRPr="00F72E69">
        <w:rPr>
          <w:rFonts w:ascii="Times New Roman" w:hAnsi="Times New Roman" w:cs="Times New Roman"/>
          <w:sz w:val="28"/>
          <w:szCs w:val="28"/>
          <w:lang w:val="en-US"/>
        </w:rPr>
        <w:t>LaTeX</w:t>
      </w:r>
    </w:p>
    <w:p w:rsidR="00C35B85" w:rsidRPr="00BA66D6" w:rsidRDefault="00C35B85">
      <w:pPr>
        <w:rPr>
          <w:rFonts w:ascii="Times New Roman" w:hAnsi="Times New Roman" w:cs="Times New Roman"/>
          <w:sz w:val="28"/>
          <w:szCs w:val="28"/>
        </w:rPr>
      </w:pPr>
      <w:r w:rsidRPr="00BA66D6">
        <w:rPr>
          <w:rFonts w:ascii="Times New Roman" w:hAnsi="Times New Roman" w:cs="Times New Roman"/>
          <w:sz w:val="28"/>
          <w:szCs w:val="28"/>
        </w:rPr>
        <w:br w:type="page"/>
      </w:r>
    </w:p>
    <w:p w:rsidR="00DF1EF9" w:rsidRPr="00C35B85" w:rsidRDefault="00C35B85" w:rsidP="00C35B85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39181761"/>
      <w:r w:rsidRPr="00C35B8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Основная часть отчета</w:t>
      </w:r>
      <w:bookmarkEnd w:id="1"/>
    </w:p>
    <w:p w:rsidR="00C35B85" w:rsidRPr="00C35B85" w:rsidRDefault="00C35B85" w:rsidP="00C35B85">
      <w:pPr>
        <w:tabs>
          <w:tab w:val="left" w:pos="372"/>
        </w:tabs>
        <w:spacing w:line="360" w:lineRule="auto"/>
        <w:ind w:left="12" w:hanging="1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5B85">
        <w:rPr>
          <w:rFonts w:ascii="Times New Roman" w:hAnsi="Times New Roman" w:cs="Times New Roman"/>
          <w:color w:val="000000"/>
          <w:sz w:val="28"/>
          <w:szCs w:val="28"/>
        </w:rPr>
        <w:t>Организация работы в процессе практики осуществлялась следующим образом: ежедневно я получал</w:t>
      </w:r>
      <w:r w:rsidR="005F48B2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C35B85">
        <w:rPr>
          <w:rFonts w:ascii="Times New Roman" w:hAnsi="Times New Roman" w:cs="Times New Roman"/>
          <w:color w:val="000000"/>
          <w:sz w:val="28"/>
          <w:szCs w:val="28"/>
        </w:rPr>
        <w:t xml:space="preserve"> конкретные задания по каждому из разделов практики от своего научного руководителя (он же – научный руководитель практики), отчёт по которым производился также ежедневно с повторным еженедельным контролем. Задания вносились мной в дневник практиканта (см. приложение 1), который я регулярно предъявлял</w:t>
      </w:r>
      <w:r w:rsidR="005F48B2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C35B85">
        <w:rPr>
          <w:rFonts w:ascii="Times New Roman" w:hAnsi="Times New Roman" w:cs="Times New Roman"/>
          <w:color w:val="000000"/>
          <w:sz w:val="28"/>
          <w:szCs w:val="28"/>
        </w:rPr>
        <w:t xml:space="preserve"> для контроля своему научному руководителю.</w:t>
      </w:r>
    </w:p>
    <w:p w:rsidR="00C35B85" w:rsidRPr="00C35B85" w:rsidRDefault="00C35B85" w:rsidP="00C35B85">
      <w:pPr>
        <w:tabs>
          <w:tab w:val="left" w:pos="372"/>
        </w:tabs>
        <w:spacing w:line="360" w:lineRule="auto"/>
        <w:ind w:left="12" w:hanging="1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5B8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5B85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C35B85" w:rsidRPr="00C35B85" w:rsidRDefault="00C35B85" w:rsidP="00C35B85">
      <w:pPr>
        <w:tabs>
          <w:tab w:val="left" w:pos="372"/>
        </w:tabs>
        <w:spacing w:line="360" w:lineRule="auto"/>
        <w:ind w:left="12" w:hanging="1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5B8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5B8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5B85">
        <w:rPr>
          <w:rFonts w:ascii="Times New Roman" w:hAnsi="Times New Roman" w:cs="Times New Roman"/>
          <w:color w:val="000000"/>
          <w:sz w:val="28"/>
          <w:szCs w:val="28"/>
        </w:rPr>
        <w:tab/>
        <w:t>За время практики мною была выполнена следующая работа:</w:t>
      </w:r>
    </w:p>
    <w:p w:rsidR="00C35B85" w:rsidRPr="00C35B85" w:rsidRDefault="00C35B85" w:rsidP="00C35B85">
      <w:pPr>
        <w:tabs>
          <w:tab w:val="left" w:pos="372"/>
        </w:tabs>
        <w:spacing w:line="360" w:lineRule="auto"/>
        <w:ind w:left="12" w:hanging="12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35B85" w:rsidRPr="00056266" w:rsidRDefault="00C35B85" w:rsidP="00704B0A">
      <w:pPr>
        <w:widowControl w:val="0"/>
        <w:numPr>
          <w:ilvl w:val="0"/>
          <w:numId w:val="1"/>
        </w:numPr>
        <w:tabs>
          <w:tab w:val="left" w:pos="720"/>
        </w:tabs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56266">
        <w:rPr>
          <w:rFonts w:ascii="Times New Roman" w:hAnsi="Times New Roman" w:cs="Times New Roman"/>
          <w:color w:val="FF0000"/>
          <w:sz w:val="28"/>
          <w:szCs w:val="28"/>
        </w:rPr>
        <w:t xml:space="preserve">Посещался следующий онлайн-семинар: научно-исследовательский семинар </w:t>
      </w:r>
      <w:r w:rsidR="00704B0A" w:rsidRPr="00056266">
        <w:rPr>
          <w:rFonts w:ascii="Times New Roman" w:hAnsi="Times New Roman" w:cs="Times New Roman"/>
          <w:color w:val="FF0000"/>
          <w:sz w:val="28"/>
          <w:szCs w:val="28"/>
        </w:rPr>
        <w:t xml:space="preserve">Математического института им. С.М. Никольского РУДН под руководством проф. </w:t>
      </w:r>
      <w:proofErr w:type="spellStart"/>
      <w:r w:rsidR="00704B0A" w:rsidRPr="00056266">
        <w:rPr>
          <w:rFonts w:ascii="Times New Roman" w:hAnsi="Times New Roman" w:cs="Times New Roman"/>
          <w:color w:val="FF0000"/>
          <w:sz w:val="28"/>
          <w:shd w:val="clear" w:color="auto" w:fill="FFFFFF"/>
        </w:rPr>
        <w:t>Скубачевского</w:t>
      </w:r>
      <w:proofErr w:type="spellEnd"/>
      <w:r w:rsidR="00704B0A" w:rsidRPr="00056266">
        <w:rPr>
          <w:rFonts w:ascii="Times New Roman" w:hAnsi="Times New Roman" w:cs="Times New Roman"/>
          <w:color w:val="FF0000"/>
          <w:sz w:val="28"/>
          <w:shd w:val="clear" w:color="auto" w:fill="FFFFFF"/>
        </w:rPr>
        <w:t xml:space="preserve"> А.Л.</w:t>
      </w:r>
      <w:r w:rsidR="00704B0A" w:rsidRPr="00056266"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:rsidR="00C35B85" w:rsidRPr="00056266" w:rsidRDefault="00C35B85" w:rsidP="00C35B85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F1331B" w:rsidRPr="00056266" w:rsidRDefault="00F1331B" w:rsidP="00F1331B">
      <w:pPr>
        <w:widowControl w:val="0"/>
        <w:numPr>
          <w:ilvl w:val="0"/>
          <w:numId w:val="4"/>
        </w:numPr>
        <w:tabs>
          <w:tab w:val="clear" w:pos="720"/>
          <w:tab w:val="num" w:pos="360"/>
        </w:tabs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56266">
        <w:rPr>
          <w:rFonts w:ascii="Times New Roman" w:hAnsi="Times New Roman" w:cs="Times New Roman"/>
          <w:color w:val="FF0000"/>
          <w:sz w:val="28"/>
          <w:szCs w:val="28"/>
        </w:rPr>
        <w:t>Была мною подготовлена к печати статья. Работа предполагается к опубликованию в журнале “Вестник Тамбовского университета”.</w:t>
      </w:r>
    </w:p>
    <w:p w:rsidR="00C35B85" w:rsidRPr="00C35B85" w:rsidRDefault="00C35B85" w:rsidP="00C35B85">
      <w:pPr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35B85" w:rsidRPr="00C35B85" w:rsidRDefault="00C35B85" w:rsidP="00C35B85">
      <w:pPr>
        <w:widowControl w:val="0"/>
        <w:numPr>
          <w:ilvl w:val="0"/>
          <w:numId w:val="4"/>
        </w:numPr>
        <w:tabs>
          <w:tab w:val="left" w:pos="720"/>
        </w:tabs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5B85">
        <w:rPr>
          <w:rFonts w:ascii="Times New Roman" w:hAnsi="Times New Roman" w:cs="Times New Roman"/>
          <w:color w:val="000000"/>
          <w:sz w:val="28"/>
          <w:szCs w:val="28"/>
        </w:rPr>
        <w:t xml:space="preserve">Практически ежедневно посещались </w:t>
      </w:r>
      <w:r w:rsidR="005F48B2">
        <w:rPr>
          <w:rFonts w:ascii="Times New Roman" w:hAnsi="Times New Roman" w:cs="Times New Roman"/>
          <w:color w:val="000000"/>
          <w:sz w:val="28"/>
          <w:szCs w:val="28"/>
        </w:rPr>
        <w:t>онлайн-</w:t>
      </w:r>
      <w:r w:rsidRPr="00C35B85">
        <w:rPr>
          <w:rFonts w:ascii="Times New Roman" w:hAnsi="Times New Roman" w:cs="Times New Roman"/>
          <w:color w:val="000000"/>
          <w:sz w:val="28"/>
          <w:szCs w:val="28"/>
        </w:rPr>
        <w:t>библиотеки:</w:t>
      </w:r>
    </w:p>
    <w:p w:rsidR="00C35B85" w:rsidRPr="00C35B85" w:rsidRDefault="00C35B85" w:rsidP="00C35B85">
      <w:pPr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5B85">
        <w:rPr>
          <w:rFonts w:ascii="Times New Roman" w:hAnsi="Times New Roman" w:cs="Times New Roman"/>
          <w:color w:val="000000"/>
          <w:sz w:val="28"/>
          <w:szCs w:val="28"/>
        </w:rPr>
        <w:t>1)</w:t>
      </w:r>
      <w:r w:rsidRPr="00C35B8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04B0A">
        <w:rPr>
          <w:rFonts w:ascii="Times New Roman" w:hAnsi="Times New Roman" w:cs="Times New Roman"/>
          <w:color w:val="000000"/>
          <w:sz w:val="28"/>
          <w:szCs w:val="28"/>
        </w:rPr>
        <w:t>онлайн-</w:t>
      </w:r>
      <w:r w:rsidRPr="00C35B85">
        <w:rPr>
          <w:rFonts w:ascii="Times New Roman" w:hAnsi="Times New Roman" w:cs="Times New Roman"/>
          <w:color w:val="000000"/>
          <w:sz w:val="28"/>
          <w:szCs w:val="28"/>
        </w:rPr>
        <w:t>библиотека РУДН;</w:t>
      </w:r>
    </w:p>
    <w:p w:rsidR="00C35B85" w:rsidRPr="00C35B85" w:rsidRDefault="00C35B85" w:rsidP="00C35B85">
      <w:pPr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5B85">
        <w:rPr>
          <w:rFonts w:ascii="Times New Roman" w:hAnsi="Times New Roman" w:cs="Times New Roman"/>
          <w:color w:val="000000"/>
          <w:sz w:val="28"/>
          <w:szCs w:val="28"/>
        </w:rPr>
        <w:t>2)</w:t>
      </w:r>
      <w:r w:rsidRPr="00C35B8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научная интернет-библиотека избранных естественно-научных изданий </w:t>
      </w:r>
      <w:hyperlink r:id="rId10" w:history="1">
        <w:r w:rsidRPr="00C35B85">
          <w:rPr>
            <w:rStyle w:val="a7"/>
            <w:rFonts w:ascii="Times New Roman" w:hAnsi="Times New Roman" w:cs="Times New Roman"/>
            <w:sz w:val="28"/>
            <w:szCs w:val="28"/>
          </w:rPr>
          <w:t>http://sernam.ru/</w:t>
        </w:r>
      </w:hyperlink>
      <w:r w:rsidRPr="00C35B8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35B85" w:rsidRPr="00C35B85" w:rsidRDefault="00C35B85" w:rsidP="00C35B85">
      <w:pPr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5B85">
        <w:rPr>
          <w:rFonts w:ascii="Times New Roman" w:hAnsi="Times New Roman" w:cs="Times New Roman"/>
          <w:color w:val="000000"/>
          <w:sz w:val="28"/>
          <w:szCs w:val="28"/>
        </w:rPr>
        <w:t>3)</w:t>
      </w:r>
      <w:r w:rsidRPr="00C35B8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электронная библиотека студента </w:t>
      </w:r>
      <w:hyperlink r:id="rId11" w:history="1">
        <w:r w:rsidRPr="00C35B85">
          <w:rPr>
            <w:rStyle w:val="a7"/>
            <w:rFonts w:ascii="Times New Roman" w:hAnsi="Times New Roman" w:cs="Times New Roman"/>
            <w:sz w:val="28"/>
            <w:szCs w:val="28"/>
          </w:rPr>
          <w:t>https://www.twirpx.com/</w:t>
        </w:r>
      </w:hyperlink>
      <w:r w:rsidRPr="00C35B8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35B85" w:rsidRPr="00C35B85" w:rsidRDefault="00C35B85" w:rsidP="00C35B85">
      <w:pPr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5B85">
        <w:rPr>
          <w:rFonts w:ascii="Times New Roman" w:hAnsi="Times New Roman" w:cs="Times New Roman"/>
          <w:color w:val="000000"/>
          <w:sz w:val="28"/>
          <w:szCs w:val="28"/>
        </w:rPr>
        <w:t>4)</w:t>
      </w:r>
      <w:r w:rsidRPr="00C35B8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электронная библиотека механико-математического факультета Московского государственного университета </w:t>
      </w:r>
      <w:hyperlink r:id="rId12" w:history="1">
        <w:r w:rsidRPr="00C35B85">
          <w:rPr>
            <w:rStyle w:val="a7"/>
            <w:rFonts w:ascii="Times New Roman" w:hAnsi="Times New Roman" w:cs="Times New Roman"/>
            <w:sz w:val="28"/>
            <w:szCs w:val="28"/>
          </w:rPr>
          <w:t>http://lib.mexmat.ru/</w:t>
        </w:r>
      </w:hyperlink>
      <w:r w:rsidRPr="00C35B8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35B85" w:rsidRPr="00C35B85" w:rsidRDefault="00C35B85" w:rsidP="00C35B85">
      <w:pPr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35B85" w:rsidRPr="00C35B85" w:rsidRDefault="00C35B85" w:rsidP="00C35B85">
      <w:pPr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35B85" w:rsidRPr="00C35B85" w:rsidRDefault="00C35B85" w:rsidP="00C35B85">
      <w:pPr>
        <w:widowControl w:val="0"/>
        <w:numPr>
          <w:ilvl w:val="0"/>
          <w:numId w:val="4"/>
        </w:numPr>
        <w:tabs>
          <w:tab w:val="left" w:pos="720"/>
        </w:tabs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5B85"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 время прохождения практики мною была изучена следующая научная и научно-практическая литература:</w:t>
      </w:r>
    </w:p>
    <w:p w:rsidR="00C35B85" w:rsidRPr="00B011D1" w:rsidRDefault="00C35B85" w:rsidP="00C35B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B85">
        <w:rPr>
          <w:rFonts w:ascii="Times New Roman" w:hAnsi="Times New Roman" w:cs="Times New Roman"/>
          <w:color w:val="000000"/>
          <w:sz w:val="28"/>
          <w:szCs w:val="28"/>
        </w:rPr>
        <w:t xml:space="preserve">1)  </w:t>
      </w:r>
      <w:r w:rsidRPr="00B011D1">
        <w:rPr>
          <w:rFonts w:ascii="Times New Roman" w:hAnsi="Times New Roman" w:cs="Times New Roman"/>
          <w:sz w:val="28"/>
          <w:szCs w:val="28"/>
        </w:rPr>
        <w:t xml:space="preserve">Львовский С.М. Набор и вёрстка в пакете </w:t>
      </w:r>
      <w:r w:rsidRPr="00B011D1">
        <w:rPr>
          <w:rFonts w:ascii="Times New Roman" w:hAnsi="Times New Roman" w:cs="Times New Roman"/>
          <w:sz w:val="28"/>
          <w:szCs w:val="28"/>
          <w:lang w:val="en-US"/>
        </w:rPr>
        <w:t>LaTeX</w:t>
      </w:r>
      <w:r w:rsidRPr="00B011D1">
        <w:rPr>
          <w:rFonts w:ascii="Times New Roman" w:hAnsi="Times New Roman" w:cs="Times New Roman"/>
          <w:sz w:val="28"/>
          <w:szCs w:val="28"/>
        </w:rPr>
        <w:t>. — М., МЦНМО, 2003. [1]</w:t>
      </w:r>
    </w:p>
    <w:p w:rsidR="00C35B85" w:rsidRPr="00056266" w:rsidRDefault="00C35B85" w:rsidP="00C35B85">
      <w:pPr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56266">
        <w:rPr>
          <w:rFonts w:ascii="Times New Roman" w:hAnsi="Times New Roman" w:cs="Times New Roman"/>
          <w:color w:val="FF0000"/>
          <w:sz w:val="28"/>
          <w:szCs w:val="28"/>
        </w:rPr>
        <w:t>2)</w:t>
      </w:r>
      <w:r w:rsidRPr="00056266">
        <w:rPr>
          <w:rFonts w:ascii="Times New Roman" w:hAnsi="Times New Roman" w:cs="Times New Roman"/>
          <w:color w:val="FF0000"/>
          <w:sz w:val="28"/>
          <w:szCs w:val="28"/>
        </w:rPr>
        <w:tab/>
      </w:r>
      <w:proofErr w:type="spellStart"/>
      <w:r w:rsidRPr="00056266">
        <w:rPr>
          <w:rFonts w:ascii="Times New Roman" w:hAnsi="Times New Roman" w:cs="Times New Roman"/>
          <w:color w:val="FF0000"/>
          <w:sz w:val="28"/>
          <w:szCs w:val="28"/>
        </w:rPr>
        <w:t>Ланеев</w:t>
      </w:r>
      <w:proofErr w:type="spellEnd"/>
      <w:r w:rsidRPr="00056266">
        <w:rPr>
          <w:rFonts w:ascii="Times New Roman" w:hAnsi="Times New Roman" w:cs="Times New Roman"/>
          <w:color w:val="FF0000"/>
          <w:sz w:val="28"/>
          <w:szCs w:val="28"/>
        </w:rPr>
        <w:t xml:space="preserve"> Е.Б. Некорректные задачи продолжения гармонических функций и потенциальных полей и методы их решений. </w:t>
      </w:r>
      <w:r w:rsidRPr="00056266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– </w:t>
      </w:r>
      <w:r w:rsidRPr="00056266">
        <w:rPr>
          <w:rFonts w:ascii="Times New Roman" w:hAnsi="Times New Roman" w:cs="Times New Roman"/>
          <w:color w:val="FF0000"/>
          <w:sz w:val="28"/>
          <w:szCs w:val="28"/>
        </w:rPr>
        <w:t>Москва, Издательство Российского университета дружбы народов, 2006. [2]</w:t>
      </w:r>
    </w:p>
    <w:p w:rsidR="00C35B85" w:rsidRPr="00056266" w:rsidRDefault="00C35B85" w:rsidP="00C35B85">
      <w:pPr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56266">
        <w:rPr>
          <w:rFonts w:ascii="Times New Roman" w:hAnsi="Times New Roman" w:cs="Times New Roman"/>
          <w:color w:val="FF0000"/>
          <w:sz w:val="28"/>
          <w:szCs w:val="28"/>
        </w:rPr>
        <w:t>3)</w:t>
      </w:r>
      <w:r w:rsidRPr="00056266">
        <w:rPr>
          <w:rFonts w:ascii="Times New Roman" w:hAnsi="Times New Roman" w:cs="Times New Roman"/>
          <w:color w:val="FF0000"/>
          <w:sz w:val="28"/>
          <w:szCs w:val="28"/>
        </w:rPr>
        <w:tab/>
      </w:r>
      <w:proofErr w:type="spellStart"/>
      <w:r w:rsidRPr="00B011D1">
        <w:rPr>
          <w:rFonts w:ascii="Times New Roman" w:hAnsi="Times New Roman" w:cs="Times New Roman"/>
          <w:sz w:val="28"/>
          <w:szCs w:val="28"/>
        </w:rPr>
        <w:t>Бакушинский</w:t>
      </w:r>
      <w:proofErr w:type="spellEnd"/>
      <w:r w:rsidRPr="00B011D1">
        <w:rPr>
          <w:rFonts w:ascii="Times New Roman" w:hAnsi="Times New Roman" w:cs="Times New Roman"/>
          <w:sz w:val="28"/>
          <w:szCs w:val="28"/>
        </w:rPr>
        <w:t xml:space="preserve"> А.Б., Гончарский А.В. Некорректные задачи. Численные методы и приложения. </w:t>
      </w:r>
      <w:r w:rsidRPr="00B011D1">
        <w:rPr>
          <w:rFonts w:ascii="Times New Roman" w:hAnsi="Times New Roman" w:cs="Times New Roman"/>
          <w:iCs/>
          <w:sz w:val="28"/>
          <w:szCs w:val="28"/>
        </w:rPr>
        <w:t xml:space="preserve">– </w:t>
      </w:r>
      <w:r w:rsidRPr="00B011D1">
        <w:rPr>
          <w:rFonts w:ascii="Times New Roman" w:hAnsi="Times New Roman" w:cs="Times New Roman"/>
          <w:sz w:val="28"/>
          <w:szCs w:val="28"/>
        </w:rPr>
        <w:t>Москва, Издательство Московского Университета, 1989. [3]</w:t>
      </w:r>
    </w:p>
    <w:p w:rsidR="00C35B85" w:rsidRPr="00056266" w:rsidRDefault="00C35B85" w:rsidP="00C35B85">
      <w:pPr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56266">
        <w:rPr>
          <w:rFonts w:ascii="Times New Roman" w:hAnsi="Times New Roman" w:cs="Times New Roman"/>
          <w:color w:val="FF0000"/>
          <w:sz w:val="28"/>
          <w:szCs w:val="28"/>
        </w:rPr>
        <w:t>4)</w:t>
      </w:r>
      <w:r w:rsidRPr="00056266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Тихонов А.Н., Арсенин В.Я. Методы решения некорректных задач. </w:t>
      </w:r>
      <w:r w:rsidRPr="00056266">
        <w:rPr>
          <w:rFonts w:ascii="Times New Roman" w:hAnsi="Times New Roman" w:cs="Times New Roman"/>
          <w:iCs/>
          <w:color w:val="FF0000"/>
          <w:sz w:val="28"/>
          <w:szCs w:val="28"/>
        </w:rPr>
        <w:t>–</w:t>
      </w:r>
      <w:r w:rsidRPr="00056266">
        <w:rPr>
          <w:rFonts w:ascii="Times New Roman" w:hAnsi="Times New Roman" w:cs="Times New Roman"/>
          <w:color w:val="FF0000"/>
          <w:sz w:val="28"/>
          <w:szCs w:val="28"/>
        </w:rPr>
        <w:t xml:space="preserve"> Москва, Главная редакция физико-математической литературы, 1979. [4]</w:t>
      </w:r>
    </w:p>
    <w:p w:rsidR="00C35B85" w:rsidRPr="00056266" w:rsidRDefault="00C35B85" w:rsidP="00C35B85">
      <w:pPr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56266">
        <w:rPr>
          <w:rFonts w:ascii="Times New Roman" w:hAnsi="Times New Roman" w:cs="Times New Roman"/>
          <w:color w:val="FF0000"/>
          <w:sz w:val="28"/>
          <w:szCs w:val="28"/>
        </w:rPr>
        <w:t>5)</w:t>
      </w:r>
      <w:r w:rsidRPr="00056266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Краснов М.Л., Киселев А.И., Макаренко Г.И. Интегральные уравнения. Задачи и примеры с подробными решениями. </w:t>
      </w:r>
      <w:r w:rsidRPr="00056266">
        <w:rPr>
          <w:rFonts w:ascii="Times New Roman" w:hAnsi="Times New Roman" w:cs="Times New Roman"/>
          <w:iCs/>
          <w:color w:val="FF0000"/>
          <w:sz w:val="28"/>
          <w:szCs w:val="28"/>
        </w:rPr>
        <w:t>–</w:t>
      </w:r>
      <w:r w:rsidRPr="00056266">
        <w:rPr>
          <w:rFonts w:ascii="Times New Roman" w:hAnsi="Times New Roman" w:cs="Times New Roman"/>
          <w:color w:val="FF0000"/>
          <w:sz w:val="28"/>
          <w:szCs w:val="28"/>
        </w:rPr>
        <w:t xml:space="preserve"> Москва, </w:t>
      </w:r>
      <w:proofErr w:type="spellStart"/>
      <w:r w:rsidRPr="00056266">
        <w:rPr>
          <w:rFonts w:ascii="Times New Roman" w:hAnsi="Times New Roman" w:cs="Times New Roman"/>
          <w:color w:val="FF0000"/>
          <w:sz w:val="28"/>
          <w:szCs w:val="28"/>
        </w:rPr>
        <w:t>Едиториал</w:t>
      </w:r>
      <w:proofErr w:type="spellEnd"/>
      <w:r w:rsidRPr="00056266">
        <w:rPr>
          <w:rFonts w:ascii="Times New Roman" w:hAnsi="Times New Roman" w:cs="Times New Roman"/>
          <w:color w:val="FF0000"/>
          <w:sz w:val="28"/>
          <w:szCs w:val="28"/>
        </w:rPr>
        <w:t xml:space="preserve"> УРСС, 2003. [5]</w:t>
      </w:r>
    </w:p>
    <w:p w:rsidR="00C35B85" w:rsidRPr="00056266" w:rsidRDefault="00C35B85" w:rsidP="00C35B85">
      <w:pPr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56266">
        <w:rPr>
          <w:rFonts w:ascii="Times New Roman" w:hAnsi="Times New Roman" w:cs="Times New Roman"/>
          <w:color w:val="FF0000"/>
          <w:sz w:val="28"/>
          <w:szCs w:val="28"/>
        </w:rPr>
        <w:t>6)</w:t>
      </w:r>
      <w:r w:rsidRPr="00056266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Тихонов А.Н., Самарский А.А. Уравнения математической физики. </w:t>
      </w:r>
      <w:r w:rsidRPr="00056266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– </w:t>
      </w:r>
      <w:r w:rsidRPr="00056266">
        <w:rPr>
          <w:rFonts w:ascii="Times New Roman" w:hAnsi="Times New Roman" w:cs="Times New Roman"/>
          <w:color w:val="FF0000"/>
          <w:sz w:val="28"/>
          <w:szCs w:val="28"/>
        </w:rPr>
        <w:t>Москва, Наука, 1977. [6]</w:t>
      </w:r>
    </w:p>
    <w:p w:rsidR="00C35B85" w:rsidRPr="00056266" w:rsidRDefault="00C35B85" w:rsidP="00C35B85">
      <w:pPr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56266">
        <w:rPr>
          <w:rFonts w:ascii="Times New Roman" w:hAnsi="Times New Roman" w:cs="Times New Roman"/>
          <w:color w:val="FF0000"/>
          <w:sz w:val="28"/>
          <w:szCs w:val="28"/>
        </w:rPr>
        <w:t>7)</w:t>
      </w:r>
      <w:r w:rsidRPr="00056266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056266">
        <w:rPr>
          <w:rFonts w:ascii="Times New Roman" w:hAnsi="Times New Roman" w:cs="Times New Roman"/>
          <w:sz w:val="28"/>
          <w:szCs w:val="28"/>
        </w:rPr>
        <w:t xml:space="preserve">Тихонов А.Н., Гончарский А.В., Степанов В.В., </w:t>
      </w:r>
      <w:proofErr w:type="spellStart"/>
      <w:r w:rsidRPr="00056266">
        <w:rPr>
          <w:rFonts w:ascii="Times New Roman" w:hAnsi="Times New Roman" w:cs="Times New Roman"/>
          <w:sz w:val="28"/>
          <w:szCs w:val="28"/>
        </w:rPr>
        <w:t>Ягола</w:t>
      </w:r>
      <w:proofErr w:type="spellEnd"/>
      <w:r w:rsidRPr="00056266">
        <w:rPr>
          <w:rFonts w:ascii="Times New Roman" w:hAnsi="Times New Roman" w:cs="Times New Roman"/>
          <w:sz w:val="28"/>
          <w:szCs w:val="28"/>
        </w:rPr>
        <w:t xml:space="preserve"> А.Г. Численные методы решения некорректных задач. </w:t>
      </w:r>
      <w:r w:rsidRPr="00056266">
        <w:rPr>
          <w:rFonts w:ascii="Times New Roman" w:hAnsi="Times New Roman" w:cs="Times New Roman"/>
          <w:iCs/>
          <w:sz w:val="28"/>
          <w:szCs w:val="28"/>
        </w:rPr>
        <w:t>–</w:t>
      </w:r>
      <w:r w:rsidRPr="00056266">
        <w:rPr>
          <w:rFonts w:ascii="Times New Roman" w:hAnsi="Times New Roman" w:cs="Times New Roman"/>
          <w:sz w:val="28"/>
          <w:szCs w:val="28"/>
        </w:rPr>
        <w:t xml:space="preserve"> М., Наука, 1990. [7]</w:t>
      </w:r>
    </w:p>
    <w:p w:rsidR="00C35B85" w:rsidRPr="00056266" w:rsidRDefault="00C35B85" w:rsidP="00C35B85">
      <w:pPr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35B85">
        <w:rPr>
          <w:rFonts w:ascii="Times New Roman" w:hAnsi="Times New Roman" w:cs="Times New Roman"/>
          <w:color w:val="000000"/>
          <w:sz w:val="28"/>
          <w:szCs w:val="28"/>
        </w:rPr>
        <w:t>8)</w:t>
      </w:r>
      <w:r w:rsidRPr="00C35B8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6266">
        <w:rPr>
          <w:rFonts w:ascii="Times New Roman" w:hAnsi="Times New Roman" w:cs="Times New Roman"/>
          <w:color w:val="FF0000"/>
          <w:sz w:val="28"/>
          <w:szCs w:val="28"/>
        </w:rPr>
        <w:t xml:space="preserve">Васильева А.Б., Тихонов Н.А. Интегральные уравнения. </w:t>
      </w:r>
      <w:r w:rsidRPr="00056266">
        <w:rPr>
          <w:rFonts w:ascii="Times New Roman" w:hAnsi="Times New Roman" w:cs="Times New Roman"/>
          <w:iCs/>
          <w:color w:val="FF0000"/>
          <w:sz w:val="28"/>
          <w:szCs w:val="28"/>
        </w:rPr>
        <w:t>–</w:t>
      </w:r>
      <w:r w:rsidRPr="00056266">
        <w:rPr>
          <w:rFonts w:ascii="Times New Roman" w:hAnsi="Times New Roman" w:cs="Times New Roman"/>
          <w:color w:val="FF0000"/>
          <w:sz w:val="28"/>
          <w:szCs w:val="28"/>
        </w:rPr>
        <w:t xml:space="preserve"> Москва, ФИЗМАЛИТ, 2002. [8]</w:t>
      </w:r>
    </w:p>
    <w:p w:rsidR="00F91788" w:rsidRPr="00C35B85" w:rsidRDefault="00F91788" w:rsidP="00C35B85">
      <w:pPr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35B85" w:rsidRPr="00C35B85" w:rsidRDefault="00C35B85" w:rsidP="00C35B85">
      <w:pPr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C35B85" w:rsidRPr="00C35B85" w:rsidRDefault="00C35B85" w:rsidP="00C35B85">
      <w:pPr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35B85" w:rsidRPr="00B011D1" w:rsidRDefault="00C35B85" w:rsidP="00C35B85">
      <w:pPr>
        <w:widowControl w:val="0"/>
        <w:numPr>
          <w:ilvl w:val="0"/>
          <w:numId w:val="4"/>
        </w:numPr>
        <w:tabs>
          <w:tab w:val="left" w:pos="720"/>
        </w:tabs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35B85">
        <w:rPr>
          <w:rFonts w:ascii="Times New Roman" w:hAnsi="Times New Roman" w:cs="Times New Roman"/>
          <w:color w:val="000000"/>
          <w:sz w:val="28"/>
          <w:szCs w:val="28"/>
        </w:rPr>
        <w:t xml:space="preserve">За время прохождения практики мною была изучена система набора и вёрстки текстов </w:t>
      </w:r>
      <w:r w:rsidRPr="00C35B85">
        <w:rPr>
          <w:rFonts w:ascii="Times New Roman" w:hAnsi="Times New Roman" w:cs="Times New Roman"/>
          <w:color w:val="000000"/>
          <w:sz w:val="28"/>
          <w:szCs w:val="28"/>
          <w:lang w:val="en-US"/>
        </w:rPr>
        <w:t>LaTeX</w:t>
      </w:r>
      <w:r w:rsidRPr="00C35B8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F91788" w:rsidRPr="00B011D1">
        <w:rPr>
          <w:rFonts w:ascii="Times New Roman" w:hAnsi="Times New Roman" w:cs="Times New Roman"/>
          <w:color w:val="FF0000"/>
          <w:sz w:val="28"/>
          <w:szCs w:val="28"/>
        </w:rPr>
        <w:t>С помощью этой системы была полностью подготовлена моя статья для журнала “Вестник Тамбовского университета”.</w:t>
      </w:r>
    </w:p>
    <w:p w:rsidR="00C35B85" w:rsidRPr="00C35B85" w:rsidRDefault="00C35B85" w:rsidP="00C35B85">
      <w:pPr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35B85" w:rsidRPr="00C35B85" w:rsidRDefault="00C35B85" w:rsidP="00C35B85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35B85" w:rsidRPr="00C35B85" w:rsidRDefault="00C35B85" w:rsidP="00C35B85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5B85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За время прохождения практики мною были решены следующие практические задачи:</w:t>
      </w:r>
    </w:p>
    <w:p w:rsidR="00C35B85" w:rsidRPr="00C35B85" w:rsidRDefault="00C35B85" w:rsidP="00C35B85">
      <w:pPr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35B85" w:rsidRPr="00C35B85" w:rsidRDefault="00C35B85" w:rsidP="00C35B85">
      <w:pPr>
        <w:widowControl w:val="0"/>
        <w:numPr>
          <w:ilvl w:val="0"/>
          <w:numId w:val="4"/>
        </w:numPr>
        <w:tabs>
          <w:tab w:val="left" w:pos="720"/>
        </w:tabs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5B85">
        <w:rPr>
          <w:rFonts w:ascii="Times New Roman" w:hAnsi="Times New Roman" w:cs="Times New Roman"/>
          <w:color w:val="000000"/>
          <w:sz w:val="28"/>
          <w:szCs w:val="28"/>
        </w:rPr>
        <w:t>задача набора сложных текстов, содержащих математические формулы, нетривиальные таблицы и диаграммы и пр.</w:t>
      </w:r>
    </w:p>
    <w:p w:rsidR="00C35B85" w:rsidRPr="00C35B85" w:rsidRDefault="00C35B85" w:rsidP="00C35B85">
      <w:pPr>
        <w:widowControl w:val="0"/>
        <w:numPr>
          <w:ilvl w:val="0"/>
          <w:numId w:val="4"/>
        </w:numPr>
        <w:tabs>
          <w:tab w:val="left" w:pos="720"/>
        </w:tabs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5B85">
        <w:rPr>
          <w:rFonts w:ascii="Times New Roman" w:hAnsi="Times New Roman" w:cs="Times New Roman"/>
          <w:color w:val="000000"/>
          <w:sz w:val="28"/>
          <w:szCs w:val="28"/>
        </w:rPr>
        <w:t xml:space="preserve">задача нахождения нужной научной работы в многообразии библиотечных </w:t>
      </w:r>
      <w:r w:rsidR="000F1DC5">
        <w:rPr>
          <w:rFonts w:ascii="Times New Roman" w:hAnsi="Times New Roman" w:cs="Times New Roman"/>
          <w:color w:val="000000"/>
          <w:sz w:val="28"/>
          <w:szCs w:val="28"/>
        </w:rPr>
        <w:t>онлайн-</w:t>
      </w:r>
      <w:r w:rsidRPr="00C35B85">
        <w:rPr>
          <w:rFonts w:ascii="Times New Roman" w:hAnsi="Times New Roman" w:cs="Times New Roman"/>
          <w:color w:val="000000"/>
          <w:sz w:val="28"/>
          <w:szCs w:val="28"/>
        </w:rPr>
        <w:t>фондов; задача научиться пользоваться каталогами.</w:t>
      </w:r>
    </w:p>
    <w:p w:rsidR="00C35B85" w:rsidRPr="00C35B85" w:rsidRDefault="00C35B85" w:rsidP="00C35B85">
      <w:pPr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35B85" w:rsidRPr="00C35B85" w:rsidRDefault="00C35B85" w:rsidP="00C35B85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35B85" w:rsidRPr="00C35B85" w:rsidRDefault="00C35B85" w:rsidP="00C35B85">
      <w:pPr>
        <w:tabs>
          <w:tab w:val="left" w:pos="360"/>
        </w:tabs>
        <w:spacing w:line="360" w:lineRule="auto"/>
        <w:ind w:hanging="1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5B8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5B85">
        <w:rPr>
          <w:rFonts w:ascii="Times New Roman" w:hAnsi="Times New Roman" w:cs="Times New Roman"/>
          <w:color w:val="000000"/>
          <w:sz w:val="28"/>
          <w:szCs w:val="28"/>
        </w:rPr>
        <w:tab/>
        <w:t>При прохождении практики я не сталкивал</w:t>
      </w:r>
      <w:r w:rsidR="00E06084">
        <w:rPr>
          <w:rFonts w:ascii="Times New Roman" w:hAnsi="Times New Roman" w:cs="Times New Roman"/>
          <w:color w:val="000000"/>
          <w:sz w:val="28"/>
          <w:szCs w:val="28"/>
        </w:rPr>
        <w:t>ась</w:t>
      </w:r>
      <w:r w:rsidRPr="00C35B85">
        <w:rPr>
          <w:rFonts w:ascii="Times New Roman" w:hAnsi="Times New Roman" w:cs="Times New Roman"/>
          <w:color w:val="000000"/>
          <w:sz w:val="28"/>
          <w:szCs w:val="28"/>
        </w:rPr>
        <w:t xml:space="preserve"> ни с какими затруднениями.</w:t>
      </w:r>
    </w:p>
    <w:p w:rsidR="00C42B87" w:rsidRDefault="00C42B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F1EF9" w:rsidRDefault="00C42B87" w:rsidP="00C42B87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39181762"/>
      <w:r w:rsidRPr="00C42B87">
        <w:rPr>
          <w:rFonts w:ascii="Times New Roman" w:hAnsi="Times New Roman" w:cs="Times New Roman"/>
          <w:b/>
          <w:color w:val="auto"/>
          <w:sz w:val="28"/>
        </w:rPr>
        <w:lastRenderedPageBreak/>
        <w:t>Заключение</w:t>
      </w:r>
      <w:bookmarkEnd w:id="2"/>
    </w:p>
    <w:p w:rsidR="00C42B87" w:rsidRPr="00C42B87" w:rsidRDefault="00C42B87" w:rsidP="00C42B87">
      <w:pPr>
        <w:spacing w:line="360" w:lineRule="auto"/>
        <w:jc w:val="both"/>
        <w:rPr>
          <w:rFonts w:ascii="Times New Roman" w:hAnsi="Times New Roman" w:cs="Times New Roman"/>
          <w:spacing w:val="-3"/>
          <w:sz w:val="28"/>
          <w:szCs w:val="28"/>
        </w:rPr>
      </w:pPr>
      <w:r w:rsidRPr="00C42B87">
        <w:rPr>
          <w:rFonts w:ascii="Times New Roman" w:hAnsi="Times New Roman" w:cs="Times New Roman"/>
          <w:sz w:val="28"/>
          <w:szCs w:val="28"/>
        </w:rPr>
        <w:t>В результате прохождения учебной практики я, как мне кажется, приобрел</w:t>
      </w:r>
      <w:r w:rsidR="00610AA0">
        <w:rPr>
          <w:rFonts w:ascii="Times New Roman" w:hAnsi="Times New Roman" w:cs="Times New Roman"/>
          <w:sz w:val="28"/>
          <w:szCs w:val="28"/>
        </w:rPr>
        <w:t>а</w:t>
      </w:r>
      <w:r w:rsidRPr="00C42B87">
        <w:rPr>
          <w:rFonts w:ascii="Times New Roman" w:hAnsi="Times New Roman" w:cs="Times New Roman"/>
          <w:sz w:val="28"/>
          <w:szCs w:val="28"/>
        </w:rPr>
        <w:t xml:space="preserve"> следующие практические навыки, умения, универсальные и </w:t>
      </w:r>
      <w:r w:rsidRPr="00C42B87">
        <w:rPr>
          <w:rFonts w:ascii="Times New Roman" w:hAnsi="Times New Roman" w:cs="Times New Roman"/>
          <w:spacing w:val="-3"/>
          <w:sz w:val="28"/>
          <w:szCs w:val="28"/>
        </w:rPr>
        <w:t>профессиональные компетенции</w:t>
      </w:r>
      <w:r w:rsidRPr="00C42B87">
        <w:rPr>
          <w:rFonts w:ascii="Times New Roman" w:hAnsi="Times New Roman" w:cs="Times New Roman"/>
          <w:sz w:val="28"/>
          <w:szCs w:val="28"/>
        </w:rPr>
        <w:t>:</w:t>
      </w:r>
    </w:p>
    <w:p w:rsidR="00C42B87" w:rsidRPr="00C42B87" w:rsidRDefault="00C42B87" w:rsidP="00C42B87">
      <w:pPr>
        <w:pStyle w:val="a9"/>
        <w:numPr>
          <w:ilvl w:val="0"/>
          <w:numId w:val="4"/>
        </w:numPr>
        <w:tabs>
          <w:tab w:val="clear" w:pos="643"/>
          <w:tab w:val="left" w:pos="1440"/>
        </w:tabs>
        <w:spacing w:line="360" w:lineRule="auto"/>
        <w:rPr>
          <w:rFonts w:cs="Times New Roman"/>
          <w:sz w:val="28"/>
          <w:szCs w:val="28"/>
        </w:rPr>
      </w:pPr>
      <w:r w:rsidRPr="00C42B87">
        <w:rPr>
          <w:rFonts w:cs="Times New Roman"/>
          <w:spacing w:val="-3"/>
          <w:sz w:val="28"/>
          <w:szCs w:val="28"/>
        </w:rPr>
        <w:t>способность к самоорганизации и к самообразованию;</w:t>
      </w:r>
    </w:p>
    <w:p w:rsidR="00C42B87" w:rsidRPr="00C42B87" w:rsidRDefault="00C42B87" w:rsidP="00C42B87">
      <w:pPr>
        <w:pStyle w:val="12"/>
        <w:numPr>
          <w:ilvl w:val="0"/>
          <w:numId w:val="4"/>
        </w:numPr>
        <w:spacing w:line="360" w:lineRule="auto"/>
        <w:jc w:val="both"/>
        <w:rPr>
          <w:rFonts w:cs="Times New Roman"/>
          <w:szCs w:val="28"/>
        </w:rPr>
      </w:pPr>
      <w:r w:rsidRPr="00C42B87">
        <w:rPr>
          <w:rFonts w:cs="Times New Roman"/>
          <w:szCs w:val="28"/>
        </w:rPr>
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</w:r>
    </w:p>
    <w:p w:rsidR="00C42B87" w:rsidRPr="00C42B87" w:rsidRDefault="00C42B87" w:rsidP="00C42B87">
      <w:pPr>
        <w:pStyle w:val="12"/>
        <w:numPr>
          <w:ilvl w:val="0"/>
          <w:numId w:val="4"/>
        </w:numPr>
        <w:spacing w:line="360" w:lineRule="auto"/>
        <w:jc w:val="both"/>
        <w:rPr>
          <w:rFonts w:cs="Times New Roman"/>
          <w:spacing w:val="-3"/>
          <w:szCs w:val="28"/>
        </w:rPr>
      </w:pPr>
      <w:r w:rsidRPr="00C42B87">
        <w:rPr>
          <w:rFonts w:cs="Times New Roman"/>
          <w:szCs w:val="28"/>
        </w:rPr>
        <w:t>способность к самостоятельной научно-исследовательской работе;</w:t>
      </w:r>
    </w:p>
    <w:p w:rsidR="00C42B87" w:rsidRPr="00C42B87" w:rsidRDefault="00C42B87" w:rsidP="00C42B87">
      <w:pPr>
        <w:pStyle w:val="a9"/>
        <w:numPr>
          <w:ilvl w:val="0"/>
          <w:numId w:val="4"/>
        </w:numPr>
        <w:tabs>
          <w:tab w:val="clear" w:pos="643"/>
        </w:tabs>
        <w:spacing w:line="360" w:lineRule="auto"/>
        <w:rPr>
          <w:rFonts w:cs="Times New Roman"/>
          <w:sz w:val="28"/>
          <w:szCs w:val="28"/>
        </w:rPr>
      </w:pPr>
      <w:r w:rsidRPr="00C42B87">
        <w:rPr>
          <w:rFonts w:cs="Times New Roman"/>
          <w:spacing w:val="-3"/>
          <w:sz w:val="28"/>
          <w:szCs w:val="28"/>
        </w:rPr>
        <w:t>способность находить, анализировать, реализовывать программно и использовать на практике математические алгоритмы, в том числе с применением современных вычислительных систем.</w:t>
      </w:r>
    </w:p>
    <w:p w:rsidR="00C42B87" w:rsidRPr="00C42B87" w:rsidRDefault="00C42B87" w:rsidP="00C42B87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2B87" w:rsidRPr="00C42B87" w:rsidRDefault="00C42B87" w:rsidP="00C42B87">
      <w:pPr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42B87" w:rsidRPr="00C42B87" w:rsidRDefault="00C42B87" w:rsidP="00C42B87">
      <w:pPr>
        <w:tabs>
          <w:tab w:val="left" w:pos="372"/>
        </w:tabs>
        <w:spacing w:line="360" w:lineRule="auto"/>
        <w:ind w:left="12" w:hanging="1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2B8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42B8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42B8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Информационно-программные продукты, необходимые для прохождения практики (пакет </w:t>
      </w:r>
      <w:proofErr w:type="spellStart"/>
      <w:r w:rsidRPr="00C42B87">
        <w:rPr>
          <w:rFonts w:ascii="Times New Roman" w:hAnsi="Times New Roman" w:cs="Times New Roman"/>
          <w:color w:val="000000"/>
          <w:sz w:val="28"/>
          <w:szCs w:val="28"/>
          <w:lang w:val="en-US"/>
        </w:rPr>
        <w:t>MikTeX</w:t>
      </w:r>
      <w:proofErr w:type="spellEnd"/>
      <w:r w:rsidRPr="00C42B87">
        <w:rPr>
          <w:rFonts w:ascii="Times New Roman" w:hAnsi="Times New Roman" w:cs="Times New Roman"/>
          <w:color w:val="000000"/>
          <w:sz w:val="28"/>
          <w:szCs w:val="28"/>
        </w:rPr>
        <w:t xml:space="preserve"> 2.9) меня вполне удовлетворили.</w:t>
      </w:r>
    </w:p>
    <w:p w:rsidR="00C42B87" w:rsidRPr="00C42B87" w:rsidRDefault="00C42B87" w:rsidP="00C42B87">
      <w:pPr>
        <w:tabs>
          <w:tab w:val="left" w:pos="372"/>
        </w:tabs>
        <w:spacing w:line="360" w:lineRule="auto"/>
        <w:ind w:left="12" w:hanging="12"/>
        <w:jc w:val="both"/>
        <w:rPr>
          <w:rFonts w:ascii="Times New Roman" w:hAnsi="Times New Roman" w:cs="Times New Roman"/>
          <w:sz w:val="28"/>
          <w:szCs w:val="28"/>
        </w:rPr>
      </w:pPr>
      <w:r w:rsidRPr="00C42B8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42B8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42B87">
        <w:rPr>
          <w:rFonts w:ascii="Times New Roman" w:hAnsi="Times New Roman" w:cs="Times New Roman"/>
          <w:color w:val="000000"/>
          <w:sz w:val="28"/>
          <w:szCs w:val="28"/>
        </w:rPr>
        <w:tab/>
        <w:t>Предложений и рекомендаций по проведению практики не имею.</w:t>
      </w:r>
    </w:p>
    <w:p w:rsidR="00C42B87" w:rsidRDefault="00C42B87">
      <w:r>
        <w:br w:type="page"/>
      </w:r>
    </w:p>
    <w:p w:rsidR="00C42B87" w:rsidRDefault="00C42B87" w:rsidP="00C42B87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39181763"/>
      <w:r w:rsidRPr="00C42B87">
        <w:rPr>
          <w:rFonts w:ascii="Times New Roman" w:hAnsi="Times New Roman" w:cs="Times New Roman"/>
          <w:b/>
          <w:color w:val="auto"/>
          <w:sz w:val="28"/>
        </w:rPr>
        <w:lastRenderedPageBreak/>
        <w:t>Список использованных источников</w:t>
      </w:r>
      <w:bookmarkEnd w:id="3"/>
    </w:p>
    <w:p w:rsidR="003D120A" w:rsidRPr="003D120A" w:rsidRDefault="003D120A" w:rsidP="003D120A">
      <w:pPr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3D120A">
        <w:rPr>
          <w:rFonts w:ascii="Times New Roman" w:hAnsi="Times New Roman" w:cs="Times New Roman"/>
          <w:color w:val="000000"/>
          <w:sz w:val="28"/>
          <w:szCs w:val="28"/>
        </w:rPr>
        <w:t>Бакушинский</w:t>
      </w:r>
      <w:proofErr w:type="spellEnd"/>
      <w:r w:rsidRPr="003D120A">
        <w:rPr>
          <w:rFonts w:ascii="Times New Roman" w:hAnsi="Times New Roman" w:cs="Times New Roman"/>
          <w:color w:val="000000"/>
          <w:sz w:val="28"/>
          <w:szCs w:val="28"/>
        </w:rPr>
        <w:t xml:space="preserve"> А.Б., Гончарский А.В. Некорректные задачи. Численные методы и приложения. – Москва, Издательство Московского Университета, 1989.</w:t>
      </w:r>
    </w:p>
    <w:p w:rsidR="003D120A" w:rsidRPr="003D120A" w:rsidRDefault="003D120A" w:rsidP="003D120A">
      <w:pPr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r w:rsidRPr="003D120A">
        <w:rPr>
          <w:rFonts w:ascii="Times New Roman" w:hAnsi="Times New Roman" w:cs="Times New Roman"/>
          <w:color w:val="000000"/>
          <w:sz w:val="28"/>
          <w:szCs w:val="28"/>
        </w:rPr>
        <w:t xml:space="preserve">Васильева А.Б., Тихонов Н.А. Интегральные уравнения. </w:t>
      </w:r>
      <w:r w:rsidRPr="003D120A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 w:rsidRPr="003D120A">
        <w:rPr>
          <w:rFonts w:ascii="Times New Roman" w:hAnsi="Times New Roman" w:cs="Times New Roman"/>
          <w:color w:val="000000"/>
          <w:sz w:val="28"/>
          <w:szCs w:val="28"/>
        </w:rPr>
        <w:t xml:space="preserve"> Москва, ФИЗМАЛИТ, 2002.</w:t>
      </w:r>
    </w:p>
    <w:p w:rsidR="003D120A" w:rsidRPr="003D120A" w:rsidRDefault="003D120A" w:rsidP="003D120A">
      <w:pPr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r w:rsidRPr="003D120A">
        <w:rPr>
          <w:rFonts w:ascii="Times New Roman" w:hAnsi="Times New Roman" w:cs="Times New Roman"/>
          <w:color w:val="000000"/>
          <w:sz w:val="28"/>
          <w:szCs w:val="28"/>
        </w:rPr>
        <w:t xml:space="preserve">Краснов М.Л., Киселев А.И., Макаренко Г.И. Интегральные уравнения. Задачи и примеры с подробными решениями. </w:t>
      </w:r>
      <w:r w:rsidRPr="003D120A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 w:rsidRPr="003D120A">
        <w:rPr>
          <w:rFonts w:ascii="Times New Roman" w:hAnsi="Times New Roman" w:cs="Times New Roman"/>
          <w:color w:val="000000"/>
          <w:sz w:val="28"/>
          <w:szCs w:val="28"/>
        </w:rPr>
        <w:t xml:space="preserve"> Москва, </w:t>
      </w:r>
      <w:proofErr w:type="spellStart"/>
      <w:r w:rsidRPr="003D120A">
        <w:rPr>
          <w:rFonts w:ascii="Times New Roman" w:hAnsi="Times New Roman" w:cs="Times New Roman"/>
          <w:color w:val="000000"/>
          <w:sz w:val="28"/>
          <w:szCs w:val="28"/>
        </w:rPr>
        <w:t>Едиториал</w:t>
      </w:r>
      <w:proofErr w:type="spellEnd"/>
      <w:r w:rsidRPr="003D120A">
        <w:rPr>
          <w:rFonts w:ascii="Times New Roman" w:hAnsi="Times New Roman" w:cs="Times New Roman"/>
          <w:color w:val="000000"/>
          <w:sz w:val="28"/>
          <w:szCs w:val="28"/>
        </w:rPr>
        <w:t xml:space="preserve"> УРСС, 2003.</w:t>
      </w:r>
    </w:p>
    <w:p w:rsidR="003D120A" w:rsidRPr="003D120A" w:rsidRDefault="003D120A" w:rsidP="003D120A">
      <w:pPr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3D120A">
        <w:rPr>
          <w:rFonts w:ascii="Times New Roman" w:hAnsi="Times New Roman" w:cs="Times New Roman"/>
          <w:color w:val="000000"/>
          <w:sz w:val="28"/>
          <w:szCs w:val="28"/>
        </w:rPr>
        <w:t>Ланеев</w:t>
      </w:r>
      <w:proofErr w:type="spellEnd"/>
      <w:r w:rsidRPr="003D120A">
        <w:rPr>
          <w:rFonts w:ascii="Times New Roman" w:hAnsi="Times New Roman" w:cs="Times New Roman"/>
          <w:color w:val="000000"/>
          <w:sz w:val="28"/>
          <w:szCs w:val="28"/>
        </w:rPr>
        <w:t xml:space="preserve"> Е.Б. Некорректные задачи продолжения гармонических функций и потенциальных полей и методы их решений. </w:t>
      </w:r>
      <w:r w:rsidRPr="003D120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– </w:t>
      </w:r>
      <w:r w:rsidRPr="003D120A">
        <w:rPr>
          <w:rFonts w:ascii="Times New Roman" w:hAnsi="Times New Roman" w:cs="Times New Roman"/>
          <w:color w:val="000000"/>
          <w:sz w:val="28"/>
          <w:szCs w:val="28"/>
        </w:rPr>
        <w:t>Москва, Издательство Российского университета дружбы народов, 2006.</w:t>
      </w:r>
    </w:p>
    <w:p w:rsidR="003D120A" w:rsidRPr="003D120A" w:rsidRDefault="003D120A" w:rsidP="003D120A">
      <w:pPr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D120A">
        <w:rPr>
          <w:rFonts w:ascii="Times New Roman" w:hAnsi="Times New Roman" w:cs="Times New Roman"/>
          <w:color w:val="000000"/>
          <w:sz w:val="28"/>
          <w:szCs w:val="28"/>
        </w:rPr>
        <w:t xml:space="preserve">Львовский С.М. Набор и вёрстка в пакете </w:t>
      </w:r>
      <w:r w:rsidRPr="003D120A">
        <w:rPr>
          <w:rFonts w:ascii="Times New Roman" w:hAnsi="Times New Roman" w:cs="Times New Roman"/>
          <w:color w:val="000000"/>
          <w:sz w:val="28"/>
          <w:szCs w:val="28"/>
          <w:lang w:val="en-US"/>
        </w:rPr>
        <w:t>LaTeX</w:t>
      </w:r>
      <w:r w:rsidRPr="003D120A">
        <w:rPr>
          <w:rFonts w:ascii="Times New Roman" w:hAnsi="Times New Roman" w:cs="Times New Roman"/>
          <w:color w:val="000000"/>
          <w:sz w:val="28"/>
          <w:szCs w:val="28"/>
        </w:rPr>
        <w:t>. — М., МЦНМО, 2003.</w:t>
      </w:r>
    </w:p>
    <w:p w:rsidR="003D120A" w:rsidRPr="003D120A" w:rsidRDefault="003D120A" w:rsidP="003D120A">
      <w:pPr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r w:rsidRPr="003D120A">
        <w:rPr>
          <w:rFonts w:ascii="Times New Roman" w:hAnsi="Times New Roman" w:cs="Times New Roman"/>
          <w:color w:val="000000"/>
          <w:sz w:val="28"/>
          <w:szCs w:val="28"/>
        </w:rPr>
        <w:t xml:space="preserve">Тихонов А.Н., Арсенин В.Я. Методы решения некорректных задач. </w:t>
      </w:r>
      <w:r w:rsidRPr="003D120A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 w:rsidRPr="003D120A">
        <w:rPr>
          <w:rFonts w:ascii="Times New Roman" w:hAnsi="Times New Roman" w:cs="Times New Roman"/>
          <w:color w:val="000000"/>
          <w:sz w:val="28"/>
          <w:szCs w:val="28"/>
        </w:rPr>
        <w:t xml:space="preserve"> Москва, Главная редакция физико-математической литературы, 1979.</w:t>
      </w:r>
    </w:p>
    <w:p w:rsidR="003D120A" w:rsidRPr="003D120A" w:rsidRDefault="003D120A" w:rsidP="003D120A">
      <w:pPr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D120A">
        <w:rPr>
          <w:rFonts w:ascii="Times New Roman" w:hAnsi="Times New Roman" w:cs="Times New Roman"/>
          <w:color w:val="000000"/>
          <w:sz w:val="28"/>
          <w:szCs w:val="28"/>
        </w:rPr>
        <w:t xml:space="preserve">Тихонов А.Н., Гончарский А.В., Степанов В.В., </w:t>
      </w:r>
      <w:proofErr w:type="spellStart"/>
      <w:r w:rsidRPr="003D120A">
        <w:rPr>
          <w:rFonts w:ascii="Times New Roman" w:hAnsi="Times New Roman" w:cs="Times New Roman"/>
          <w:color w:val="000000"/>
          <w:sz w:val="28"/>
          <w:szCs w:val="28"/>
        </w:rPr>
        <w:t>Ягола</w:t>
      </w:r>
      <w:proofErr w:type="spellEnd"/>
      <w:r w:rsidRPr="003D120A">
        <w:rPr>
          <w:rFonts w:ascii="Times New Roman" w:hAnsi="Times New Roman" w:cs="Times New Roman"/>
          <w:color w:val="000000"/>
          <w:sz w:val="28"/>
          <w:szCs w:val="28"/>
        </w:rPr>
        <w:t xml:space="preserve"> А.Г. Численные методы решения некорректных задач. </w:t>
      </w:r>
      <w:r w:rsidRPr="003D120A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 w:rsidRPr="003D120A">
        <w:rPr>
          <w:rFonts w:ascii="Times New Roman" w:hAnsi="Times New Roman" w:cs="Times New Roman"/>
          <w:color w:val="000000"/>
          <w:sz w:val="28"/>
          <w:szCs w:val="28"/>
        </w:rPr>
        <w:t xml:space="preserve"> М., Наука, 1990.</w:t>
      </w:r>
    </w:p>
    <w:p w:rsidR="003D120A" w:rsidRPr="003D120A" w:rsidRDefault="003D120A" w:rsidP="003D120A">
      <w:pPr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r w:rsidRPr="003D120A">
        <w:rPr>
          <w:rFonts w:ascii="Times New Roman" w:hAnsi="Times New Roman" w:cs="Times New Roman"/>
          <w:color w:val="000000"/>
          <w:sz w:val="28"/>
          <w:szCs w:val="28"/>
        </w:rPr>
        <w:t xml:space="preserve">Тихонов А.Н., Самарский А.А. Уравнения математической физики. </w:t>
      </w:r>
      <w:r w:rsidRPr="003D120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– </w:t>
      </w:r>
      <w:r w:rsidRPr="003D120A">
        <w:rPr>
          <w:rFonts w:ascii="Times New Roman" w:hAnsi="Times New Roman" w:cs="Times New Roman"/>
          <w:color w:val="000000"/>
          <w:sz w:val="28"/>
          <w:szCs w:val="28"/>
        </w:rPr>
        <w:t>Москва, Наука, 1977.</w:t>
      </w:r>
    </w:p>
    <w:p w:rsidR="003D120A" w:rsidRDefault="003D120A">
      <w:r>
        <w:br w:type="page"/>
      </w:r>
    </w:p>
    <w:p w:rsidR="003D120A" w:rsidRDefault="003D120A" w:rsidP="003D120A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39181764"/>
      <w:r w:rsidRPr="003D120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Приложения</w:t>
      </w:r>
      <w:bookmarkEnd w:id="4"/>
    </w:p>
    <w:p w:rsidR="003D120A" w:rsidRPr="003D120A" w:rsidRDefault="003D120A" w:rsidP="003D120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D120A">
        <w:rPr>
          <w:rFonts w:ascii="Times New Roman" w:hAnsi="Times New Roman" w:cs="Times New Roman"/>
          <w:color w:val="000000"/>
          <w:sz w:val="28"/>
          <w:szCs w:val="28"/>
        </w:rPr>
        <w:t>К отчету прилагается:</w:t>
      </w:r>
    </w:p>
    <w:p w:rsidR="003D120A" w:rsidRPr="003D120A" w:rsidRDefault="003D120A" w:rsidP="003D120A">
      <w:pPr>
        <w:widowControl w:val="0"/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D120A">
        <w:rPr>
          <w:rFonts w:ascii="Times New Roman" w:hAnsi="Times New Roman" w:cs="Times New Roman"/>
          <w:color w:val="000000"/>
          <w:sz w:val="28"/>
          <w:szCs w:val="28"/>
        </w:rPr>
        <w:t>Приложение 1: Дневник практиканта</w:t>
      </w:r>
      <w:r w:rsidRPr="003D120A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3D120A" w:rsidRPr="003D120A" w:rsidRDefault="003D120A" w:rsidP="003D120A">
      <w:pPr>
        <w:rPr>
          <w:lang w:val="en-US"/>
        </w:rPr>
      </w:pPr>
      <w:bookmarkStart w:id="5" w:name="_GoBack"/>
      <w:bookmarkEnd w:id="5"/>
    </w:p>
    <w:sectPr w:rsidR="003D120A" w:rsidRPr="003D120A" w:rsidSect="00900B8F">
      <w:footerReference w:type="first" r:id="rId13"/>
      <w:pgSz w:w="11906" w:h="16838"/>
      <w:pgMar w:top="851" w:right="567" w:bottom="851" w:left="1418" w:header="709" w:footer="3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D95" w:rsidRDefault="00967D95">
      <w:pPr>
        <w:spacing w:after="0" w:line="240" w:lineRule="auto"/>
      </w:pPr>
      <w:r>
        <w:separator/>
      </w:r>
    </w:p>
  </w:endnote>
  <w:endnote w:type="continuationSeparator" w:id="0">
    <w:p w:rsidR="00967D95" w:rsidRDefault="00967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4995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63"/>
      <w:gridCol w:w="5064"/>
    </w:tblGrid>
    <w:tr w:rsidR="003F22BA" w:rsidRPr="00900B8F" w:rsidTr="00900B8F">
      <w:tc>
        <w:tcPr>
          <w:tcW w:w="2500" w:type="pct"/>
          <w:shd w:val="clear" w:color="auto" w:fill="auto"/>
        </w:tcPr>
        <w:p w:rsidR="003F22BA" w:rsidRPr="00900B8F" w:rsidRDefault="00C03686" w:rsidP="00900B8F">
          <w:pPr>
            <w:pStyle w:val="a3"/>
            <w:rPr>
              <w:sz w:val="16"/>
            </w:rPr>
          </w:pPr>
          <w:r>
            <w:rPr>
              <w:sz w:val="16"/>
            </w:rPr>
            <w:t>Электронная копия документа</w:t>
          </w:r>
        </w:p>
      </w:tc>
      <w:tc>
        <w:tcPr>
          <w:tcW w:w="2500" w:type="pct"/>
          <w:shd w:val="clear" w:color="auto" w:fill="auto"/>
        </w:tcPr>
        <w:p w:rsidR="003F22BA" w:rsidRPr="00900B8F" w:rsidRDefault="00C03686" w:rsidP="00900B8F">
          <w:pPr>
            <w:pStyle w:val="a3"/>
            <w:jc w:val="center"/>
            <w:rPr>
              <w:sz w:val="2"/>
            </w:rPr>
          </w:pPr>
          <w:r>
            <w:rPr>
              <w:noProof/>
              <w:sz w:val="2"/>
              <w:lang w:eastAsia="ru-RU"/>
            </w:rPr>
            <w:drawing>
              <wp:inline distT="0" distB="0" distL="0" distR="0" wp14:anchorId="206842C7" wp14:editId="5AD68DA1">
                <wp:extent cx="1085850" cy="266700"/>
                <wp:effectExtent l="0" t="0" r="0" b="0"/>
                <wp:docPr id="3" name="Рисунок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44AFE" w:rsidRPr="00900B8F" w:rsidRDefault="00967D95" w:rsidP="00900B8F">
    <w:pPr>
      <w:pStyle w:val="a3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D95" w:rsidRDefault="00967D95">
      <w:pPr>
        <w:spacing w:after="0" w:line="240" w:lineRule="auto"/>
      </w:pPr>
      <w:r>
        <w:separator/>
      </w:r>
    </w:p>
  </w:footnote>
  <w:footnote w:type="continuationSeparator" w:id="0">
    <w:p w:rsidR="00967D95" w:rsidRDefault="00967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color w:val="000000"/>
        <w:sz w:val="28"/>
        <w:szCs w:val="28"/>
        <w:lang w:val="en-US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 w:val="28"/>
        <w:szCs w:val="28"/>
        <w:lang w:val="en-US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E4B2A"/>
    <w:multiLevelType w:val="hybridMultilevel"/>
    <w:tmpl w:val="DE723F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E74"/>
    <w:rsid w:val="00026A13"/>
    <w:rsid w:val="00043CA4"/>
    <w:rsid w:val="00056266"/>
    <w:rsid w:val="000F1DC5"/>
    <w:rsid w:val="001A1413"/>
    <w:rsid w:val="001C391E"/>
    <w:rsid w:val="003C4E59"/>
    <w:rsid w:val="003D120A"/>
    <w:rsid w:val="00414E00"/>
    <w:rsid w:val="004B2E74"/>
    <w:rsid w:val="004B4994"/>
    <w:rsid w:val="005F48B2"/>
    <w:rsid w:val="00610AA0"/>
    <w:rsid w:val="00637AE8"/>
    <w:rsid w:val="006707E7"/>
    <w:rsid w:val="006F6C41"/>
    <w:rsid w:val="00704B0A"/>
    <w:rsid w:val="00711FA5"/>
    <w:rsid w:val="00860CA6"/>
    <w:rsid w:val="00967D95"/>
    <w:rsid w:val="00981FA5"/>
    <w:rsid w:val="00A36411"/>
    <w:rsid w:val="00A82C9B"/>
    <w:rsid w:val="00B011D1"/>
    <w:rsid w:val="00B8084F"/>
    <w:rsid w:val="00BA66D6"/>
    <w:rsid w:val="00BC4E31"/>
    <w:rsid w:val="00C03686"/>
    <w:rsid w:val="00C35B85"/>
    <w:rsid w:val="00C42B87"/>
    <w:rsid w:val="00C56EF5"/>
    <w:rsid w:val="00CC04EE"/>
    <w:rsid w:val="00D869A7"/>
    <w:rsid w:val="00D90AB5"/>
    <w:rsid w:val="00DF1EF9"/>
    <w:rsid w:val="00E06084"/>
    <w:rsid w:val="00E12FC2"/>
    <w:rsid w:val="00E37EBE"/>
    <w:rsid w:val="00EF04E1"/>
    <w:rsid w:val="00F1331B"/>
    <w:rsid w:val="00F72E69"/>
    <w:rsid w:val="00F752C6"/>
    <w:rsid w:val="00F9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4E1"/>
  </w:style>
  <w:style w:type="paragraph" w:styleId="1">
    <w:name w:val="heading 1"/>
    <w:basedOn w:val="a"/>
    <w:next w:val="a"/>
    <w:link w:val="10"/>
    <w:uiPriority w:val="9"/>
    <w:qFormat/>
    <w:rsid w:val="00DF1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F04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EF04E1"/>
  </w:style>
  <w:style w:type="table" w:styleId="a5">
    <w:name w:val="Table Grid"/>
    <w:basedOn w:val="a1"/>
    <w:uiPriority w:val="59"/>
    <w:rsid w:val="00EF04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EF04E1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F1E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981FA5"/>
    <w:rPr>
      <w:color w:val="0000FF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C35B8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35B85"/>
    <w:pPr>
      <w:spacing w:after="100"/>
    </w:pPr>
  </w:style>
  <w:style w:type="paragraph" w:styleId="a9">
    <w:name w:val="Body Text Indent"/>
    <w:basedOn w:val="a"/>
    <w:link w:val="aa"/>
    <w:rsid w:val="00C42B87"/>
    <w:pPr>
      <w:widowControl w:val="0"/>
      <w:tabs>
        <w:tab w:val="left" w:pos="643"/>
      </w:tabs>
      <w:suppressAutoHyphens/>
      <w:spacing w:after="0" w:line="360" w:lineRule="atLeast"/>
      <w:ind w:firstLine="482"/>
      <w:jc w:val="both"/>
    </w:pPr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character" w:customStyle="1" w:styleId="aa">
    <w:name w:val="Основной текст с отступом Знак"/>
    <w:basedOn w:val="a0"/>
    <w:link w:val="a9"/>
    <w:rsid w:val="00C42B87"/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paragraph" w:customStyle="1" w:styleId="12">
    <w:name w:val="Абзац списка1"/>
    <w:basedOn w:val="a"/>
    <w:rsid w:val="00C42B87"/>
    <w:pPr>
      <w:widowControl w:val="0"/>
      <w:suppressAutoHyphens/>
      <w:spacing w:after="0" w:line="240" w:lineRule="auto"/>
      <w:ind w:left="708"/>
    </w:pPr>
    <w:rPr>
      <w:rFonts w:ascii="Times New Roman" w:eastAsia="Lucida Sans Unicode" w:hAnsi="Times New Roman" w:cs="Mangal"/>
      <w:kern w:val="1"/>
      <w:sz w:val="28"/>
      <w:szCs w:val="24"/>
      <w:lang w:eastAsia="hi-IN" w:bidi="hi-IN"/>
    </w:rPr>
  </w:style>
  <w:style w:type="paragraph" w:styleId="ab">
    <w:name w:val="Balloon Text"/>
    <w:basedOn w:val="a"/>
    <w:link w:val="ac"/>
    <w:uiPriority w:val="99"/>
    <w:semiHidden/>
    <w:unhideWhenUsed/>
    <w:rsid w:val="00043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43C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4E1"/>
  </w:style>
  <w:style w:type="paragraph" w:styleId="1">
    <w:name w:val="heading 1"/>
    <w:basedOn w:val="a"/>
    <w:next w:val="a"/>
    <w:link w:val="10"/>
    <w:uiPriority w:val="9"/>
    <w:qFormat/>
    <w:rsid w:val="00DF1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F04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EF04E1"/>
  </w:style>
  <w:style w:type="table" w:styleId="a5">
    <w:name w:val="Table Grid"/>
    <w:basedOn w:val="a1"/>
    <w:uiPriority w:val="59"/>
    <w:rsid w:val="00EF04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EF04E1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F1E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981FA5"/>
    <w:rPr>
      <w:color w:val="0000FF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C35B8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35B85"/>
    <w:pPr>
      <w:spacing w:after="100"/>
    </w:pPr>
  </w:style>
  <w:style w:type="paragraph" w:styleId="a9">
    <w:name w:val="Body Text Indent"/>
    <w:basedOn w:val="a"/>
    <w:link w:val="aa"/>
    <w:rsid w:val="00C42B87"/>
    <w:pPr>
      <w:widowControl w:val="0"/>
      <w:tabs>
        <w:tab w:val="left" w:pos="643"/>
      </w:tabs>
      <w:suppressAutoHyphens/>
      <w:spacing w:after="0" w:line="360" w:lineRule="atLeast"/>
      <w:ind w:firstLine="482"/>
      <w:jc w:val="both"/>
    </w:pPr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character" w:customStyle="1" w:styleId="aa">
    <w:name w:val="Основной текст с отступом Знак"/>
    <w:basedOn w:val="a0"/>
    <w:link w:val="a9"/>
    <w:rsid w:val="00C42B87"/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paragraph" w:customStyle="1" w:styleId="12">
    <w:name w:val="Абзац списка1"/>
    <w:basedOn w:val="a"/>
    <w:rsid w:val="00C42B87"/>
    <w:pPr>
      <w:widowControl w:val="0"/>
      <w:suppressAutoHyphens/>
      <w:spacing w:after="0" w:line="240" w:lineRule="auto"/>
      <w:ind w:left="708"/>
    </w:pPr>
    <w:rPr>
      <w:rFonts w:ascii="Times New Roman" w:eastAsia="Lucida Sans Unicode" w:hAnsi="Times New Roman" w:cs="Mangal"/>
      <w:kern w:val="1"/>
      <w:sz w:val="28"/>
      <w:szCs w:val="24"/>
      <w:lang w:eastAsia="hi-IN" w:bidi="hi-IN"/>
    </w:rPr>
  </w:style>
  <w:style w:type="paragraph" w:styleId="ab">
    <w:name w:val="Balloon Text"/>
    <w:basedOn w:val="a"/>
    <w:link w:val="ac"/>
    <w:uiPriority w:val="99"/>
    <w:semiHidden/>
    <w:unhideWhenUsed/>
    <w:rsid w:val="00043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43C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lib.mexmat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twirpx.com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sernam.ru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ib.rudn.ru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B2721-B0DD-4563-90A5-5F40BF2B3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Romanov</dc:creator>
  <cp:keywords/>
  <dc:description/>
  <cp:lastModifiedBy>Галактика</cp:lastModifiedBy>
  <cp:revision>26</cp:revision>
  <dcterms:created xsi:type="dcterms:W3CDTF">2020-04-27T18:49:00Z</dcterms:created>
  <dcterms:modified xsi:type="dcterms:W3CDTF">2023-03-01T09:02:00Z</dcterms:modified>
</cp:coreProperties>
</file>